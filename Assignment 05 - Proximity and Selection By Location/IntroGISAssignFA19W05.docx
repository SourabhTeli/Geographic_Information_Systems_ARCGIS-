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3B1" w:rsidRDefault="000473B1">
      <w:pPr>
        <w:pStyle w:val="BodyText"/>
        <w:jc w:val="center"/>
        <w:rPr>
          <w:b/>
        </w:rPr>
      </w:pPr>
      <w:proofErr w:type="spellStart"/>
      <w:r>
        <w:rPr>
          <w:b/>
        </w:rPr>
        <w:t>IntroGIS</w:t>
      </w:r>
      <w:proofErr w:type="spellEnd"/>
    </w:p>
    <w:p w:rsidR="008071E0" w:rsidRDefault="000E713A">
      <w:pPr>
        <w:pStyle w:val="BodyText"/>
        <w:jc w:val="center"/>
      </w:pPr>
      <w:r>
        <w:rPr>
          <w:b/>
        </w:rPr>
        <w:t>Assignment Week</w:t>
      </w:r>
      <w:r w:rsidR="008071E0">
        <w:rPr>
          <w:b/>
        </w:rPr>
        <w:t xml:space="preserve"> 0</w:t>
      </w:r>
      <w:r w:rsidR="00D175F0">
        <w:rPr>
          <w:b/>
        </w:rPr>
        <w:t>5</w:t>
      </w:r>
      <w:r w:rsidR="008071E0">
        <w:t xml:space="preserve"> </w:t>
      </w:r>
    </w:p>
    <w:p w:rsidR="008071E0" w:rsidRDefault="008071E0">
      <w:pPr>
        <w:pStyle w:val="BodyText"/>
        <w:ind w:left="360"/>
      </w:pPr>
    </w:p>
    <w:p w:rsidR="008071E0" w:rsidRDefault="008071E0">
      <w:pPr>
        <w:pStyle w:val="BodyText"/>
        <w:ind w:left="360"/>
      </w:pPr>
      <w:r>
        <w:t xml:space="preserve">In this week’s </w:t>
      </w:r>
      <w:r w:rsidR="004A1ADA">
        <w:t>exercise,</w:t>
      </w:r>
      <w:r>
        <w:t xml:space="preserve"> we will continue to use the maps </w:t>
      </w:r>
      <w:proofErr w:type="spellStart"/>
      <w:r w:rsidR="00F17BAA">
        <w:t>basemaps</w:t>
      </w:r>
      <w:proofErr w:type="spellEnd"/>
      <w:r w:rsidR="00F17BAA">
        <w:t xml:space="preserve"> from </w:t>
      </w:r>
      <w:proofErr w:type="spellStart"/>
      <w:r w:rsidR="005340B7">
        <w:t>Tigerline</w:t>
      </w:r>
      <w:proofErr w:type="spellEnd"/>
      <w:r w:rsidR="005340B7">
        <w:t xml:space="preserve"> </w:t>
      </w:r>
      <w:r w:rsidR="009621FF">
        <w:t xml:space="preserve">Census </w:t>
      </w:r>
      <w:r w:rsidR="005340B7">
        <w:t>data</w:t>
      </w:r>
      <w:r>
        <w:t xml:space="preserve">.  </w:t>
      </w:r>
      <w:r w:rsidR="009A5D98">
        <w:t xml:space="preserve">We will </w:t>
      </w:r>
      <w:r w:rsidR="00991382">
        <w:t xml:space="preserve">also </w:t>
      </w:r>
      <w:r w:rsidR="009A5D98">
        <w:t>use data that is available from the</w:t>
      </w:r>
      <w:r w:rsidR="00991382">
        <w:t xml:space="preserve"> Westchester County GIS Website</w:t>
      </w:r>
      <w:r w:rsidR="009A5D98">
        <w:t xml:space="preserve">. </w:t>
      </w:r>
      <w:r>
        <w:t>The objectives of the exercise are to</w:t>
      </w:r>
    </w:p>
    <w:p w:rsidR="008071E0" w:rsidRDefault="008071E0">
      <w:pPr>
        <w:pStyle w:val="BodyText"/>
        <w:ind w:left="360"/>
      </w:pPr>
    </w:p>
    <w:p w:rsidR="00246B5C" w:rsidRDefault="00246B5C" w:rsidP="002C5E24">
      <w:pPr>
        <w:pStyle w:val="BodyText"/>
        <w:numPr>
          <w:ilvl w:val="0"/>
          <w:numId w:val="7"/>
        </w:numPr>
      </w:pPr>
      <w:r>
        <w:t>Explore proximity by</w:t>
      </w:r>
    </w:p>
    <w:p w:rsidR="008071E0" w:rsidRDefault="008071E0" w:rsidP="00246B5C">
      <w:pPr>
        <w:pStyle w:val="BodyText"/>
        <w:numPr>
          <w:ilvl w:val="1"/>
          <w:numId w:val="7"/>
        </w:numPr>
      </w:pPr>
      <w:r>
        <w:t>Us</w:t>
      </w:r>
      <w:r w:rsidR="00246B5C">
        <w:t>ing</w:t>
      </w:r>
      <w:r>
        <w:t xml:space="preserve"> the selection criteria to create new layers and views of the data. </w:t>
      </w:r>
    </w:p>
    <w:p w:rsidR="008071E0" w:rsidRDefault="00246B5C" w:rsidP="00246B5C">
      <w:pPr>
        <w:pStyle w:val="BodyText"/>
        <w:numPr>
          <w:ilvl w:val="1"/>
          <w:numId w:val="7"/>
        </w:numPr>
      </w:pPr>
      <w:r>
        <w:t>Creating</w:t>
      </w:r>
      <w:r w:rsidR="008071E0">
        <w:t xml:space="preserve"> selections which are within a layer and go between layers </w:t>
      </w:r>
    </w:p>
    <w:p w:rsidR="00246B5C" w:rsidRDefault="006D4DC8" w:rsidP="003724FE">
      <w:pPr>
        <w:pStyle w:val="BodyText"/>
        <w:numPr>
          <w:ilvl w:val="1"/>
          <w:numId w:val="7"/>
        </w:numPr>
        <w:ind w:hanging="288"/>
      </w:pPr>
      <w:r>
        <w:t>Creating</w:t>
      </w:r>
      <w:r w:rsidR="008071E0">
        <w:t xml:space="preserve"> selections by location.</w:t>
      </w:r>
    </w:p>
    <w:p w:rsidR="00246B5C" w:rsidRDefault="00246B5C" w:rsidP="004A1ADA">
      <w:pPr>
        <w:pStyle w:val="BodyText"/>
        <w:numPr>
          <w:ilvl w:val="1"/>
          <w:numId w:val="7"/>
        </w:numPr>
        <w:ind w:hanging="288"/>
      </w:pPr>
      <w:r>
        <w:t>Creating buffers which are a measure of proximity</w:t>
      </w:r>
    </w:p>
    <w:p w:rsidR="004A1ADA" w:rsidRDefault="004A1ADA" w:rsidP="00246B5C">
      <w:pPr>
        <w:pStyle w:val="BodyText"/>
        <w:numPr>
          <w:ilvl w:val="1"/>
          <w:numId w:val="7"/>
        </w:numPr>
        <w:spacing w:after="283"/>
      </w:pPr>
      <w:r>
        <w:t>Set Label Zoom Scale</w:t>
      </w:r>
    </w:p>
    <w:p w:rsidR="00D41CF5" w:rsidRDefault="000E713A" w:rsidP="00991382">
      <w:pPr>
        <w:pStyle w:val="BodyText"/>
        <w:ind w:left="360"/>
      </w:pPr>
      <w:r>
        <w:t xml:space="preserve">There is a step-by step video in the </w:t>
      </w:r>
      <w:r w:rsidR="00A37198">
        <w:t>folder for this week.</w:t>
      </w:r>
    </w:p>
    <w:p w:rsidR="00D41CF5" w:rsidRPr="00A9666A" w:rsidRDefault="00D41CF5" w:rsidP="00D41CF5">
      <w:pPr>
        <w:pStyle w:val="BodyText"/>
        <w:ind w:left="1080"/>
      </w:pPr>
    </w:p>
    <w:p w:rsidR="008071E0" w:rsidRDefault="00A12F50">
      <w:pPr>
        <w:pStyle w:val="BodyText"/>
        <w:ind w:left="360"/>
      </w:pPr>
      <w:r>
        <w:rPr>
          <w:b/>
          <w:u w:val="single"/>
        </w:rPr>
        <w:t>Gathering layers and data</w:t>
      </w:r>
    </w:p>
    <w:p w:rsidR="008071E0" w:rsidRDefault="008071E0">
      <w:pPr>
        <w:pStyle w:val="BodyText"/>
        <w:ind w:left="360"/>
      </w:pPr>
    </w:p>
    <w:p w:rsidR="002C5E24" w:rsidRDefault="002C5E24" w:rsidP="00E45B9B">
      <w:pPr>
        <w:pStyle w:val="BodyText"/>
        <w:numPr>
          <w:ilvl w:val="0"/>
          <w:numId w:val="28"/>
        </w:numPr>
        <w:tabs>
          <w:tab w:val="left" w:pos="707"/>
        </w:tabs>
        <w:rPr>
          <w:i/>
        </w:rPr>
      </w:pPr>
      <w:r>
        <w:t xml:space="preserve">Create a folder for Week05 in the directory path </w:t>
      </w:r>
      <w:r w:rsidRPr="002C5E24">
        <w:rPr>
          <w:i/>
        </w:rPr>
        <w:t>X</w:t>
      </w:r>
      <w:r w:rsidR="00570C13" w:rsidRPr="002C5E24">
        <w:rPr>
          <w:i/>
        </w:rPr>
        <w:t xml:space="preserve"> </w:t>
      </w:r>
      <w:r w:rsidRPr="002C5E24">
        <w:rPr>
          <w:i/>
        </w:rPr>
        <w:t>\</w:t>
      </w:r>
      <w:proofErr w:type="spellStart"/>
      <w:r w:rsidRPr="002C5E24">
        <w:rPr>
          <w:i/>
        </w:rPr>
        <w:t>yourlastname</w:t>
      </w:r>
      <w:proofErr w:type="spellEnd"/>
      <w:r w:rsidRPr="002C5E24">
        <w:rPr>
          <w:i/>
        </w:rPr>
        <w:t>\week05</w:t>
      </w:r>
    </w:p>
    <w:p w:rsidR="00190CBE" w:rsidRPr="00190CBE" w:rsidRDefault="00190CBE" w:rsidP="00E45B9B">
      <w:pPr>
        <w:pStyle w:val="BodyText"/>
        <w:numPr>
          <w:ilvl w:val="0"/>
          <w:numId w:val="28"/>
        </w:numPr>
        <w:tabs>
          <w:tab w:val="left" w:pos="707"/>
        </w:tabs>
        <w:rPr>
          <w:i/>
        </w:rPr>
      </w:pPr>
      <w:r>
        <w:t xml:space="preserve">Navigate to the US Census </w:t>
      </w:r>
      <w:proofErr w:type="spellStart"/>
      <w:r>
        <w:t>Tigerline</w:t>
      </w:r>
      <w:proofErr w:type="spellEnd"/>
      <w:r>
        <w:t xml:space="preserve"> Data Download Web Interface:</w:t>
      </w:r>
    </w:p>
    <w:p w:rsidR="00190CBE" w:rsidRDefault="00190CBE" w:rsidP="00190CBE">
      <w:pPr>
        <w:pStyle w:val="BodyText"/>
        <w:tabs>
          <w:tab w:val="left" w:pos="707"/>
        </w:tabs>
        <w:ind w:left="1418"/>
      </w:pPr>
      <w:r>
        <w:t xml:space="preserve"> </w:t>
      </w:r>
      <w:hyperlink r:id="rId7" w:history="1">
        <w:r>
          <w:rPr>
            <w:rStyle w:val="Hyperlink"/>
          </w:rPr>
          <w:t>https://www.census.gov/cgi-bin/geo/shapefiles/index.php</w:t>
        </w:r>
      </w:hyperlink>
    </w:p>
    <w:p w:rsidR="00122063" w:rsidRPr="00122063" w:rsidRDefault="00190CBE" w:rsidP="00190CBE">
      <w:pPr>
        <w:pStyle w:val="BodyText"/>
        <w:numPr>
          <w:ilvl w:val="0"/>
          <w:numId w:val="28"/>
        </w:numPr>
        <w:tabs>
          <w:tab w:val="left" w:pos="707"/>
        </w:tabs>
        <w:rPr>
          <w:i/>
        </w:rPr>
      </w:pPr>
      <w:r>
        <w:t xml:space="preserve">Select </w:t>
      </w:r>
    </w:p>
    <w:p w:rsidR="00122063" w:rsidRPr="00122063" w:rsidRDefault="00190CBE" w:rsidP="00122063">
      <w:pPr>
        <w:pStyle w:val="BodyText"/>
        <w:numPr>
          <w:ilvl w:val="1"/>
          <w:numId w:val="28"/>
        </w:numPr>
        <w:tabs>
          <w:tab w:val="left" w:pos="707"/>
        </w:tabs>
        <w:rPr>
          <w:i/>
        </w:rPr>
      </w:pPr>
      <w:r>
        <w:t>Year</w:t>
      </w:r>
      <w:r w:rsidR="00122063">
        <w:t>:</w:t>
      </w:r>
      <w:r>
        <w:t xml:space="preserve"> 2010</w:t>
      </w:r>
    </w:p>
    <w:p w:rsidR="00190CBE" w:rsidRPr="00122063" w:rsidRDefault="00122063" w:rsidP="00122063">
      <w:pPr>
        <w:pStyle w:val="BodyText"/>
        <w:numPr>
          <w:ilvl w:val="1"/>
          <w:numId w:val="28"/>
        </w:numPr>
        <w:tabs>
          <w:tab w:val="left" w:pos="707"/>
        </w:tabs>
        <w:rPr>
          <w:i/>
        </w:rPr>
      </w:pPr>
      <w:r>
        <w:t>Layer Type: County Subdivisions</w:t>
      </w:r>
    </w:p>
    <w:p w:rsidR="00122063" w:rsidRPr="00122063" w:rsidRDefault="00122063" w:rsidP="00122063">
      <w:pPr>
        <w:pStyle w:val="BodyText"/>
        <w:numPr>
          <w:ilvl w:val="1"/>
          <w:numId w:val="28"/>
        </w:numPr>
        <w:tabs>
          <w:tab w:val="left" w:pos="707"/>
        </w:tabs>
        <w:rPr>
          <w:i/>
        </w:rPr>
      </w:pPr>
      <w:r>
        <w:t>County Subdivision: 2010 New York</w:t>
      </w:r>
    </w:p>
    <w:p w:rsidR="00122063" w:rsidRPr="00122063" w:rsidRDefault="00122063" w:rsidP="00122063">
      <w:pPr>
        <w:pStyle w:val="BodyText"/>
        <w:numPr>
          <w:ilvl w:val="1"/>
          <w:numId w:val="28"/>
        </w:numPr>
        <w:tabs>
          <w:tab w:val="left" w:pos="707"/>
        </w:tabs>
        <w:rPr>
          <w:i/>
        </w:rPr>
      </w:pPr>
      <w:r>
        <w:t>County: Westchester</w:t>
      </w:r>
    </w:p>
    <w:p w:rsidR="00122063" w:rsidRPr="00991382" w:rsidRDefault="00122063" w:rsidP="00122063">
      <w:pPr>
        <w:pStyle w:val="BodyText"/>
        <w:numPr>
          <w:ilvl w:val="0"/>
          <w:numId w:val="28"/>
        </w:numPr>
        <w:tabs>
          <w:tab w:val="left" w:pos="707"/>
        </w:tabs>
        <w:rPr>
          <w:i/>
        </w:rPr>
      </w:pPr>
      <w:r>
        <w:t>Select Download and put the zip file in your Week05 folder</w:t>
      </w:r>
      <w:r w:rsidR="00EB69C7">
        <w:t>.  Unzip it.</w:t>
      </w:r>
    </w:p>
    <w:p w:rsidR="00991382" w:rsidRPr="00EB69C7" w:rsidRDefault="00991382" w:rsidP="00991382">
      <w:pPr>
        <w:pStyle w:val="BodyText"/>
        <w:numPr>
          <w:ilvl w:val="0"/>
          <w:numId w:val="28"/>
        </w:numPr>
        <w:tabs>
          <w:tab w:val="left" w:pos="707"/>
        </w:tabs>
        <w:rPr>
          <w:i/>
        </w:rPr>
      </w:pPr>
      <w:r>
        <w:t xml:space="preserve">Return to the </w:t>
      </w:r>
      <w:r>
        <w:rPr>
          <w:i/>
        </w:rPr>
        <w:t>Main Download Page (</w:t>
      </w:r>
      <w:r>
        <w:t>a link in the middle on the right)</w:t>
      </w:r>
    </w:p>
    <w:p w:rsidR="00EB69C7" w:rsidRPr="00EB69C7" w:rsidRDefault="00EB69C7" w:rsidP="00EB69C7">
      <w:pPr>
        <w:pStyle w:val="BodyText"/>
        <w:numPr>
          <w:ilvl w:val="0"/>
          <w:numId w:val="28"/>
        </w:numPr>
        <w:tabs>
          <w:tab w:val="left" w:pos="707"/>
        </w:tabs>
        <w:rPr>
          <w:i/>
        </w:rPr>
      </w:pPr>
      <w:r>
        <w:t xml:space="preserve">Go through the same download process for </w:t>
      </w:r>
    </w:p>
    <w:p w:rsidR="00EB69C7" w:rsidRDefault="00EB69C7" w:rsidP="00EB69C7">
      <w:pPr>
        <w:pStyle w:val="BodyText"/>
        <w:numPr>
          <w:ilvl w:val="1"/>
          <w:numId w:val="28"/>
        </w:numPr>
        <w:tabs>
          <w:tab w:val="left" w:pos="707"/>
        </w:tabs>
        <w:rPr>
          <w:i/>
        </w:rPr>
      </w:pPr>
      <w:r>
        <w:t>Roads</w:t>
      </w:r>
      <w:r>
        <w:tab/>
      </w:r>
      <w:r>
        <w:tab/>
      </w:r>
      <w:r>
        <w:tab/>
      </w:r>
      <w:r w:rsidRPr="00EB69C7">
        <w:rPr>
          <w:i/>
        </w:rPr>
        <w:t>tl_2010_36119_roads</w:t>
      </w:r>
    </w:p>
    <w:p w:rsidR="00696879" w:rsidRDefault="00696879" w:rsidP="00696879">
      <w:pPr>
        <w:pStyle w:val="BodyText"/>
        <w:numPr>
          <w:ilvl w:val="0"/>
          <w:numId w:val="28"/>
        </w:numPr>
        <w:tabs>
          <w:tab w:val="left" w:pos="707"/>
        </w:tabs>
        <w:rPr>
          <w:i/>
        </w:rPr>
      </w:pPr>
      <w:r>
        <w:t>Choose “All Roads” to get them by county.</w:t>
      </w:r>
    </w:p>
    <w:p w:rsidR="00991382" w:rsidRPr="00CD0BBD" w:rsidRDefault="00991382" w:rsidP="00991382">
      <w:pPr>
        <w:pStyle w:val="BodyText"/>
        <w:numPr>
          <w:ilvl w:val="0"/>
          <w:numId w:val="28"/>
        </w:numPr>
        <w:tabs>
          <w:tab w:val="left" w:pos="707"/>
        </w:tabs>
        <w:rPr>
          <w:b/>
        </w:rPr>
      </w:pPr>
      <w:r w:rsidRPr="00CD0BBD">
        <w:rPr>
          <w:b/>
        </w:rPr>
        <w:t>NOTICE:</w:t>
      </w:r>
      <w:r w:rsidR="00CD0BBD">
        <w:rPr>
          <w:b/>
        </w:rPr>
        <w:t xml:space="preserve"> </w:t>
      </w:r>
      <w:r w:rsidR="00CD0BBD">
        <w:t>In the pull down menu are the layers from the first ArcMap assignment (area landmarks, point landmarks, water).</w:t>
      </w:r>
    </w:p>
    <w:p w:rsidR="00190CBE" w:rsidRPr="00122063" w:rsidRDefault="00122063" w:rsidP="00190CBE">
      <w:pPr>
        <w:pStyle w:val="BodyText"/>
        <w:numPr>
          <w:ilvl w:val="0"/>
          <w:numId w:val="28"/>
        </w:numPr>
        <w:tabs>
          <w:tab w:val="left" w:pos="707"/>
        </w:tabs>
        <w:rPr>
          <w:i/>
        </w:rPr>
      </w:pPr>
      <w:r>
        <w:t xml:space="preserve">Navigate to the Westchester County GIS Data Warehouse: </w:t>
      </w:r>
    </w:p>
    <w:p w:rsidR="00122063" w:rsidRDefault="00D66F26" w:rsidP="00122063">
      <w:pPr>
        <w:pStyle w:val="BodyText"/>
        <w:tabs>
          <w:tab w:val="left" w:pos="707"/>
        </w:tabs>
        <w:ind w:left="1418"/>
      </w:pPr>
      <w:hyperlink r:id="rId8" w:history="1">
        <w:r w:rsidR="00122063">
          <w:rPr>
            <w:rStyle w:val="Hyperlink"/>
          </w:rPr>
          <w:t>https://giswww.westchestergov.com/wcgis/DataWarehouse.htm</w:t>
        </w:r>
      </w:hyperlink>
    </w:p>
    <w:p w:rsidR="00122063" w:rsidRDefault="00122063" w:rsidP="00EB69C7">
      <w:pPr>
        <w:pStyle w:val="BodyText"/>
        <w:numPr>
          <w:ilvl w:val="0"/>
          <w:numId w:val="40"/>
        </w:numPr>
        <w:tabs>
          <w:tab w:val="left" w:pos="707"/>
        </w:tabs>
        <w:rPr>
          <w:i/>
        </w:rPr>
      </w:pPr>
      <w:r>
        <w:t xml:space="preserve">Select </w:t>
      </w:r>
      <w:r>
        <w:rPr>
          <w:i/>
        </w:rPr>
        <w:t>County Data Download</w:t>
      </w:r>
    </w:p>
    <w:p w:rsidR="00122063" w:rsidRDefault="00122063" w:rsidP="00EB69C7">
      <w:pPr>
        <w:pStyle w:val="BodyText"/>
        <w:numPr>
          <w:ilvl w:val="0"/>
          <w:numId w:val="40"/>
        </w:numPr>
        <w:tabs>
          <w:tab w:val="left" w:pos="707"/>
        </w:tabs>
        <w:rPr>
          <w:i/>
        </w:rPr>
      </w:pPr>
      <w:r>
        <w:t xml:space="preserve">Select </w:t>
      </w:r>
      <w:r>
        <w:rPr>
          <w:i/>
        </w:rPr>
        <w:t>Community Facilities</w:t>
      </w:r>
    </w:p>
    <w:p w:rsidR="00EB69C7" w:rsidRPr="00EB69C7" w:rsidRDefault="00EB69C7" w:rsidP="00EB69C7">
      <w:pPr>
        <w:pStyle w:val="BodyText"/>
        <w:numPr>
          <w:ilvl w:val="0"/>
          <w:numId w:val="40"/>
        </w:numPr>
        <w:tabs>
          <w:tab w:val="left" w:pos="707"/>
        </w:tabs>
      </w:pPr>
      <w:r>
        <w:t xml:space="preserve">Select the </w:t>
      </w:r>
      <w:proofErr w:type="spellStart"/>
      <w:r>
        <w:t>shapefile</w:t>
      </w:r>
      <w:proofErr w:type="spellEnd"/>
      <w:r>
        <w:t xml:space="preserve"> icon for </w:t>
      </w:r>
      <w:r w:rsidR="00991382">
        <w:t>Hospitals</w:t>
      </w:r>
      <w:r>
        <w:t xml:space="preserve"> and unzip the </w:t>
      </w:r>
      <w:proofErr w:type="spellStart"/>
      <w:r>
        <w:t>shapefile</w:t>
      </w:r>
      <w:proofErr w:type="spellEnd"/>
      <w:r>
        <w:t xml:space="preserve"> in your week05 folder.</w:t>
      </w:r>
      <w:r w:rsidR="00644C76">
        <w:t xml:space="preserve">  </w:t>
      </w:r>
      <w:proofErr w:type="spellStart"/>
      <w:proofErr w:type="gramStart"/>
      <w:r w:rsidR="00644C76">
        <w:t>It’s</w:t>
      </w:r>
      <w:proofErr w:type="spellEnd"/>
      <w:proofErr w:type="gramEnd"/>
      <w:r w:rsidR="00644C76">
        <w:t xml:space="preserve"> name is </w:t>
      </w:r>
      <w:proofErr w:type="spellStart"/>
      <w:r w:rsidR="00991382">
        <w:rPr>
          <w:i/>
        </w:rPr>
        <w:t>wchosp</w:t>
      </w:r>
      <w:proofErr w:type="spellEnd"/>
      <w:r w:rsidR="00644C76">
        <w:rPr>
          <w:i/>
        </w:rPr>
        <w:t>.</w:t>
      </w:r>
    </w:p>
    <w:p w:rsidR="00CD0BBD" w:rsidRDefault="00CD0BBD" w:rsidP="003724FE">
      <w:pPr>
        <w:pStyle w:val="BodyText"/>
        <w:ind w:left="360"/>
        <w:rPr>
          <w:b/>
          <w:u w:val="single"/>
        </w:rPr>
      </w:pPr>
    </w:p>
    <w:p w:rsidR="003724FE" w:rsidRDefault="003724FE" w:rsidP="003724FE">
      <w:pPr>
        <w:pStyle w:val="BodyText"/>
        <w:ind w:left="360"/>
        <w:rPr>
          <w:b/>
          <w:u w:val="single"/>
        </w:rPr>
      </w:pPr>
      <w:r w:rsidRPr="003724FE">
        <w:rPr>
          <w:b/>
          <w:u w:val="single"/>
        </w:rPr>
        <w:t>Find Counties that I-684 runs through</w:t>
      </w:r>
    </w:p>
    <w:p w:rsidR="003724FE" w:rsidRPr="003724FE" w:rsidRDefault="003724FE" w:rsidP="003724FE">
      <w:pPr>
        <w:pStyle w:val="BodyText"/>
        <w:ind w:left="360"/>
        <w:rPr>
          <w:b/>
          <w:u w:val="single"/>
        </w:rPr>
      </w:pPr>
    </w:p>
    <w:p w:rsidR="00996022" w:rsidRDefault="00996022" w:rsidP="00CD0BBD">
      <w:pPr>
        <w:pStyle w:val="BodyText"/>
        <w:numPr>
          <w:ilvl w:val="0"/>
          <w:numId w:val="28"/>
        </w:numPr>
      </w:pPr>
      <w:r>
        <w:t xml:space="preserve">Open </w:t>
      </w:r>
      <w:r w:rsidR="006D4DC8">
        <w:t>a</w:t>
      </w:r>
      <w:r>
        <w:t xml:space="preserve"> new map.</w:t>
      </w:r>
    </w:p>
    <w:p w:rsidR="00996022" w:rsidRDefault="00996022" w:rsidP="00996022">
      <w:pPr>
        <w:pStyle w:val="BodyText"/>
        <w:numPr>
          <w:ilvl w:val="0"/>
          <w:numId w:val="28"/>
        </w:numPr>
      </w:pPr>
      <w:r>
        <w:t>Set the initial map characteristics</w:t>
      </w:r>
    </w:p>
    <w:p w:rsidR="00996022" w:rsidRDefault="00996022" w:rsidP="00996022">
      <w:pPr>
        <w:pStyle w:val="BodyText"/>
        <w:numPr>
          <w:ilvl w:val="1"/>
          <w:numId w:val="28"/>
        </w:numPr>
        <w:rPr>
          <w:i/>
        </w:rPr>
      </w:pPr>
      <w:r w:rsidRPr="007602DA">
        <w:rPr>
          <w:i/>
        </w:rPr>
        <w:t>Data Reference</w:t>
      </w:r>
      <w:r>
        <w:rPr>
          <w:i/>
        </w:rPr>
        <w:t xml:space="preserve"> –make it easier to share map folders</w:t>
      </w:r>
    </w:p>
    <w:p w:rsidR="00996022" w:rsidRPr="007602DA" w:rsidRDefault="00996022" w:rsidP="00996022">
      <w:pPr>
        <w:pStyle w:val="BodyText"/>
        <w:numPr>
          <w:ilvl w:val="2"/>
          <w:numId w:val="28"/>
        </w:numPr>
      </w:pPr>
      <w:r>
        <w:rPr>
          <w:i/>
        </w:rPr>
        <w:t xml:space="preserve"> </w:t>
      </w:r>
      <w:r>
        <w:t>File-&gt;Map Document Properties-&gt;Check “Store relative pathnames to data sources</w:t>
      </w:r>
    </w:p>
    <w:p w:rsidR="00996022" w:rsidRDefault="00996022" w:rsidP="00996022">
      <w:pPr>
        <w:pStyle w:val="BodyText"/>
        <w:numPr>
          <w:ilvl w:val="1"/>
          <w:numId w:val="28"/>
        </w:numPr>
        <w:rPr>
          <w:i/>
        </w:rPr>
      </w:pPr>
      <w:r w:rsidRPr="007602DA">
        <w:rPr>
          <w:i/>
        </w:rPr>
        <w:t>Page Layout</w:t>
      </w:r>
      <w:r>
        <w:rPr>
          <w:i/>
        </w:rPr>
        <w:t xml:space="preserve"> – set to landscape or portrait</w:t>
      </w:r>
    </w:p>
    <w:p w:rsidR="00996022" w:rsidRPr="007602DA" w:rsidRDefault="00996022" w:rsidP="00996022">
      <w:pPr>
        <w:pStyle w:val="BodyText"/>
        <w:numPr>
          <w:ilvl w:val="2"/>
          <w:numId w:val="28"/>
        </w:numPr>
      </w:pPr>
      <w:r w:rsidRPr="007602DA">
        <w:t>Layout icon-&gt;</w:t>
      </w:r>
      <w:r>
        <w:t xml:space="preserve">ISO A4 Landscape/Portrait or </w:t>
      </w:r>
      <w:r w:rsidRPr="007602DA">
        <w:t>Letter (ANSI A) Landscape</w:t>
      </w:r>
      <w:r>
        <w:t>/Portrait</w:t>
      </w:r>
    </w:p>
    <w:p w:rsidR="00996022" w:rsidRDefault="00996022" w:rsidP="00996022">
      <w:pPr>
        <w:pStyle w:val="BodyText"/>
        <w:numPr>
          <w:ilvl w:val="1"/>
          <w:numId w:val="28"/>
        </w:numPr>
        <w:rPr>
          <w:i/>
        </w:rPr>
      </w:pPr>
      <w:r w:rsidRPr="007602DA">
        <w:rPr>
          <w:i/>
        </w:rPr>
        <w:lastRenderedPageBreak/>
        <w:t>Map Background Color</w:t>
      </w:r>
      <w:r>
        <w:rPr>
          <w:i/>
        </w:rPr>
        <w:t>- Set background color for more professional looking map</w:t>
      </w:r>
    </w:p>
    <w:p w:rsidR="00996022" w:rsidRPr="007602DA" w:rsidRDefault="00996022" w:rsidP="00996022">
      <w:pPr>
        <w:pStyle w:val="BodyText"/>
        <w:numPr>
          <w:ilvl w:val="2"/>
          <w:numId w:val="28"/>
        </w:numPr>
        <w:rPr>
          <w:i/>
        </w:rPr>
      </w:pPr>
      <w:r>
        <w:rPr>
          <w:i/>
        </w:rPr>
        <w:t>Right Click Layers-&gt;Properties-Frame tab-&gt;Set the background color</w:t>
      </w:r>
    </w:p>
    <w:p w:rsidR="00996022" w:rsidRPr="007602DA" w:rsidRDefault="00996022" w:rsidP="00996022">
      <w:pPr>
        <w:pStyle w:val="BodyText"/>
        <w:numPr>
          <w:ilvl w:val="1"/>
          <w:numId w:val="28"/>
        </w:numPr>
        <w:rPr>
          <w:i/>
        </w:rPr>
      </w:pPr>
      <w:r w:rsidRPr="007602DA">
        <w:rPr>
          <w:i/>
        </w:rPr>
        <w:t>Coordinate System</w:t>
      </w:r>
      <w:r>
        <w:rPr>
          <w:i/>
        </w:rPr>
        <w:t xml:space="preserve"> – necessary for earlier versions of ArcMap</w:t>
      </w:r>
    </w:p>
    <w:p w:rsidR="00996022" w:rsidRDefault="00996022" w:rsidP="00996022">
      <w:pPr>
        <w:pStyle w:val="BodyText"/>
        <w:numPr>
          <w:ilvl w:val="2"/>
          <w:numId w:val="28"/>
        </w:numPr>
      </w:pPr>
      <w:r>
        <w:t>Right Click “Layers” in the Table of Contents panel at the left. Choose Properties and go to the Coordinate System tab.</w:t>
      </w:r>
    </w:p>
    <w:p w:rsidR="00996022" w:rsidRDefault="00996022" w:rsidP="00996022">
      <w:pPr>
        <w:pStyle w:val="BodyText"/>
        <w:numPr>
          <w:ilvl w:val="3"/>
          <w:numId w:val="28"/>
        </w:numPr>
      </w:pPr>
      <w:r>
        <w:t>In the top window expand Geographic Coordinate Systems</w:t>
      </w:r>
    </w:p>
    <w:p w:rsidR="00996022" w:rsidRDefault="00996022" w:rsidP="00996022">
      <w:pPr>
        <w:pStyle w:val="BodyText"/>
        <w:numPr>
          <w:ilvl w:val="3"/>
          <w:numId w:val="28"/>
        </w:numPr>
      </w:pPr>
      <w:r>
        <w:t>Expand North America</w:t>
      </w:r>
    </w:p>
    <w:p w:rsidR="00996022" w:rsidRDefault="00996022" w:rsidP="00996022">
      <w:pPr>
        <w:pStyle w:val="BodyText"/>
        <w:numPr>
          <w:ilvl w:val="3"/>
          <w:numId w:val="28"/>
        </w:numPr>
      </w:pPr>
      <w:r>
        <w:t>Expand USA and territories</w:t>
      </w:r>
    </w:p>
    <w:p w:rsidR="00996022" w:rsidRDefault="00996022" w:rsidP="00996022">
      <w:pPr>
        <w:pStyle w:val="BodyText"/>
        <w:numPr>
          <w:ilvl w:val="3"/>
          <w:numId w:val="28"/>
        </w:numPr>
      </w:pPr>
      <w:r>
        <w:t>Select NAD83</w:t>
      </w:r>
    </w:p>
    <w:p w:rsidR="006D4DC8" w:rsidRDefault="006D4DC8" w:rsidP="006D4DC8">
      <w:pPr>
        <w:pStyle w:val="BodyText"/>
        <w:ind w:left="2880"/>
      </w:pPr>
      <w:r>
        <w:rPr>
          <w:noProof/>
        </w:rPr>
        <w:drawing>
          <wp:inline distT="0" distB="0" distL="0" distR="0" wp14:anchorId="1449AE89" wp14:editId="69B970DE">
            <wp:extent cx="2615184" cy="35491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2508" cy="3559117"/>
                    </a:xfrm>
                    <a:prstGeom prst="rect">
                      <a:avLst/>
                    </a:prstGeom>
                  </pic:spPr>
                </pic:pic>
              </a:graphicData>
            </a:graphic>
          </wp:inline>
        </w:drawing>
      </w:r>
    </w:p>
    <w:p w:rsidR="00996022" w:rsidRDefault="00996022" w:rsidP="00996022">
      <w:pPr>
        <w:pStyle w:val="BodyText"/>
        <w:numPr>
          <w:ilvl w:val="2"/>
          <w:numId w:val="28"/>
        </w:numPr>
      </w:pPr>
      <w:r>
        <w:t>Click “OK” to set the coordinate system.</w:t>
      </w:r>
    </w:p>
    <w:p w:rsidR="00996022" w:rsidRDefault="00996022" w:rsidP="00996022">
      <w:pPr>
        <w:pStyle w:val="BodyText"/>
        <w:ind w:left="720"/>
      </w:pPr>
    </w:p>
    <w:p w:rsidR="00EB69C7" w:rsidRDefault="00EB69C7" w:rsidP="00EB69C7">
      <w:pPr>
        <w:pStyle w:val="BodyText"/>
        <w:numPr>
          <w:ilvl w:val="0"/>
          <w:numId w:val="28"/>
        </w:numPr>
      </w:pPr>
      <w:r>
        <w:t xml:space="preserve">Add the </w:t>
      </w:r>
      <w:proofErr w:type="spellStart"/>
      <w:r>
        <w:t>shapefiles</w:t>
      </w:r>
      <w:proofErr w:type="spellEnd"/>
      <w:r>
        <w:t xml:space="preserve"> for </w:t>
      </w:r>
    </w:p>
    <w:p w:rsidR="00EB69C7" w:rsidRDefault="00EB69C7" w:rsidP="003724FE">
      <w:pPr>
        <w:pStyle w:val="BodyText"/>
        <w:numPr>
          <w:ilvl w:val="1"/>
          <w:numId w:val="28"/>
        </w:numPr>
      </w:pPr>
      <w:r>
        <w:t>County Subdivisions</w:t>
      </w:r>
      <w:r w:rsidR="003724FE">
        <w:tab/>
      </w:r>
      <w:r w:rsidR="003724FE" w:rsidRPr="003724FE">
        <w:rPr>
          <w:i/>
        </w:rPr>
        <w:t>tl_2010_36119_cousub10</w:t>
      </w:r>
    </w:p>
    <w:p w:rsidR="00EB69C7" w:rsidRDefault="00EB69C7" w:rsidP="00EB69C7">
      <w:pPr>
        <w:pStyle w:val="BodyText"/>
        <w:numPr>
          <w:ilvl w:val="1"/>
          <w:numId w:val="28"/>
        </w:numPr>
        <w:tabs>
          <w:tab w:val="left" w:pos="707"/>
        </w:tabs>
        <w:rPr>
          <w:i/>
        </w:rPr>
      </w:pPr>
      <w:r>
        <w:t>Roads</w:t>
      </w:r>
      <w:r>
        <w:tab/>
      </w:r>
      <w:r>
        <w:tab/>
      </w:r>
      <w:r>
        <w:tab/>
      </w:r>
      <w:r w:rsidRPr="00EB69C7">
        <w:rPr>
          <w:i/>
        </w:rPr>
        <w:t>tl_2010_36119_roads</w:t>
      </w:r>
    </w:p>
    <w:p w:rsidR="00644C76" w:rsidRPr="00CD0BBD" w:rsidRDefault="00084A5D" w:rsidP="00CD0BBD">
      <w:pPr>
        <w:pStyle w:val="BodyText"/>
        <w:numPr>
          <w:ilvl w:val="1"/>
          <w:numId w:val="28"/>
        </w:numPr>
        <w:tabs>
          <w:tab w:val="left" w:pos="707"/>
        </w:tabs>
        <w:rPr>
          <w:i/>
        </w:rPr>
      </w:pPr>
      <w:r>
        <w:t>Hospitals</w:t>
      </w:r>
      <w:r>
        <w:tab/>
      </w:r>
      <w:r>
        <w:tab/>
      </w:r>
      <w:proofErr w:type="spellStart"/>
      <w:r>
        <w:t>wchosp</w:t>
      </w:r>
      <w:proofErr w:type="spellEnd"/>
    </w:p>
    <w:p w:rsidR="003724FE" w:rsidRPr="00EB69C7" w:rsidRDefault="003724FE" w:rsidP="003724FE">
      <w:pPr>
        <w:pStyle w:val="BodyText"/>
        <w:tabs>
          <w:tab w:val="left" w:pos="707"/>
        </w:tabs>
        <w:ind w:left="1080"/>
        <w:rPr>
          <w:i/>
        </w:rPr>
      </w:pPr>
    </w:p>
    <w:p w:rsidR="003724FE" w:rsidRDefault="00771E22" w:rsidP="003724FE">
      <w:pPr>
        <w:pStyle w:val="BodyText"/>
        <w:numPr>
          <w:ilvl w:val="0"/>
          <w:numId w:val="28"/>
        </w:numPr>
      </w:pPr>
      <w:r>
        <w:t>Rename the layer</w:t>
      </w:r>
      <w:r w:rsidR="003724FE">
        <w:t>s</w:t>
      </w:r>
    </w:p>
    <w:p w:rsidR="003724FE" w:rsidRDefault="003724FE" w:rsidP="003724FE">
      <w:pPr>
        <w:pStyle w:val="BodyText"/>
        <w:numPr>
          <w:ilvl w:val="1"/>
          <w:numId w:val="28"/>
        </w:numPr>
      </w:pPr>
      <w:r w:rsidRPr="003724FE">
        <w:rPr>
          <w:i/>
        </w:rPr>
        <w:t>tl_2010_36119_cousub10</w:t>
      </w:r>
      <w:r>
        <w:rPr>
          <w:i/>
        </w:rPr>
        <w:tab/>
        <w:t>Westchester Towns</w:t>
      </w:r>
    </w:p>
    <w:p w:rsidR="003724FE" w:rsidRDefault="003724FE" w:rsidP="003724FE">
      <w:pPr>
        <w:pStyle w:val="BodyText"/>
        <w:numPr>
          <w:ilvl w:val="1"/>
          <w:numId w:val="28"/>
        </w:numPr>
        <w:tabs>
          <w:tab w:val="left" w:pos="707"/>
        </w:tabs>
        <w:rPr>
          <w:i/>
        </w:rPr>
      </w:pPr>
      <w:r w:rsidRPr="00EB69C7">
        <w:rPr>
          <w:i/>
        </w:rPr>
        <w:t>tl_2010_36119_roads</w:t>
      </w:r>
      <w:r>
        <w:rPr>
          <w:i/>
        </w:rPr>
        <w:tab/>
        <w:t>Westchester Roads</w:t>
      </w:r>
    </w:p>
    <w:p w:rsidR="00644C76" w:rsidRPr="00671ECB" w:rsidRDefault="00084A5D" w:rsidP="00671ECB">
      <w:pPr>
        <w:pStyle w:val="BodyText"/>
        <w:numPr>
          <w:ilvl w:val="1"/>
          <w:numId w:val="28"/>
        </w:numPr>
        <w:tabs>
          <w:tab w:val="left" w:pos="707"/>
        </w:tabs>
        <w:rPr>
          <w:i/>
        </w:rPr>
      </w:pPr>
      <w:proofErr w:type="spellStart"/>
      <w:r>
        <w:rPr>
          <w:i/>
        </w:rPr>
        <w:t>wchosp</w:t>
      </w:r>
      <w:proofErr w:type="spellEnd"/>
      <w:r>
        <w:rPr>
          <w:i/>
        </w:rPr>
        <w:tab/>
      </w:r>
      <w:r>
        <w:rPr>
          <w:i/>
        </w:rPr>
        <w:tab/>
      </w:r>
      <w:r>
        <w:rPr>
          <w:i/>
        </w:rPr>
        <w:tab/>
        <w:t>Westchester Hospitals</w:t>
      </w:r>
    </w:p>
    <w:p w:rsidR="00644C76" w:rsidRDefault="00644C76" w:rsidP="00644C76">
      <w:pPr>
        <w:pStyle w:val="BodyText"/>
        <w:tabs>
          <w:tab w:val="left" w:pos="707"/>
        </w:tabs>
        <w:ind w:left="1440"/>
        <w:rPr>
          <w:i/>
        </w:rPr>
      </w:pPr>
    </w:p>
    <w:p w:rsidR="003724FE" w:rsidRPr="003724FE" w:rsidRDefault="003724FE" w:rsidP="00DA1863">
      <w:pPr>
        <w:pStyle w:val="BodyText"/>
        <w:numPr>
          <w:ilvl w:val="0"/>
          <w:numId w:val="3"/>
        </w:numPr>
        <w:tabs>
          <w:tab w:val="left" w:pos="707"/>
        </w:tabs>
        <w:spacing w:after="283"/>
      </w:pPr>
      <w:r>
        <w:t xml:space="preserve">Save the Map: </w:t>
      </w:r>
      <w:r w:rsidRPr="003724FE">
        <w:rPr>
          <w:i/>
        </w:rPr>
        <w:t>yourlastname-I684</w:t>
      </w:r>
      <w:r w:rsidR="00671ECB">
        <w:rPr>
          <w:i/>
        </w:rPr>
        <w:t>.mxd</w:t>
      </w:r>
      <w:r w:rsidRPr="003724FE">
        <w:rPr>
          <w:i/>
        </w:rPr>
        <w:t xml:space="preserve"> </w:t>
      </w:r>
    </w:p>
    <w:p w:rsidR="00644C76" w:rsidRPr="00644C76" w:rsidRDefault="003724FE" w:rsidP="00644C76">
      <w:pPr>
        <w:pStyle w:val="BodyText"/>
        <w:numPr>
          <w:ilvl w:val="0"/>
          <w:numId w:val="3"/>
        </w:numPr>
        <w:rPr>
          <w:i/>
        </w:rPr>
      </w:pPr>
      <w:r>
        <w:t xml:space="preserve">In </w:t>
      </w:r>
      <w:r>
        <w:rPr>
          <w:i/>
        </w:rPr>
        <w:t>Layout View, u</w:t>
      </w:r>
      <w:r w:rsidR="006130E5">
        <w:t>sing</w:t>
      </w:r>
      <w:r w:rsidR="00CC4110">
        <w:t xml:space="preserve"> the “Insert” menu item (at the top), add</w:t>
      </w:r>
      <w:r w:rsidR="006130E5">
        <w:t xml:space="preserve"> a</w:t>
      </w:r>
      <w:r w:rsidR="008071E0">
        <w:t xml:space="preserve"> </w:t>
      </w:r>
      <w:r w:rsidR="004451E1">
        <w:t>Title</w:t>
      </w:r>
      <w:r w:rsidR="00EC0EA2">
        <w:t xml:space="preserve"> (</w:t>
      </w:r>
      <w:r w:rsidR="00BC4FC5">
        <w:t>“I-684 Counties, Your Name, Date), Legend, Scale bar</w:t>
      </w:r>
      <w:r w:rsidR="00883C96">
        <w:t xml:space="preserve"> and</w:t>
      </w:r>
      <w:r w:rsidR="008071E0">
        <w:t xml:space="preserve"> </w:t>
      </w:r>
      <w:r w:rsidR="004451E1">
        <w:t>North Arrow</w:t>
      </w:r>
      <w:r w:rsidR="00EC0EA2">
        <w:t xml:space="preserve"> </w:t>
      </w:r>
      <w:r w:rsidR="008071E0">
        <w:t>and export</w:t>
      </w:r>
      <w:r w:rsidR="00883C96">
        <w:t xml:space="preserve"> the image</w:t>
      </w:r>
      <w:r w:rsidR="008071E0">
        <w:t xml:space="preserve"> to </w:t>
      </w:r>
      <w:r w:rsidR="00BC4FC5">
        <w:rPr>
          <w:i/>
        </w:rPr>
        <w:t>yourlastnameWestchesterbasemaps</w:t>
      </w:r>
      <w:r w:rsidR="008071E0" w:rsidRPr="003724FE">
        <w:rPr>
          <w:i/>
        </w:rPr>
        <w:t>.jpeg</w:t>
      </w:r>
    </w:p>
    <w:p w:rsidR="00F06702" w:rsidRPr="00F06702" w:rsidRDefault="00F06702" w:rsidP="00F06702">
      <w:pPr>
        <w:pStyle w:val="BodyText"/>
        <w:ind w:left="707"/>
        <w:rPr>
          <w:i/>
        </w:rPr>
      </w:pPr>
    </w:p>
    <w:p w:rsidR="00F06702" w:rsidRPr="00671ECB" w:rsidRDefault="00644C76" w:rsidP="00671ECB">
      <w:pPr>
        <w:pStyle w:val="BodyText"/>
        <w:numPr>
          <w:ilvl w:val="0"/>
          <w:numId w:val="3"/>
        </w:numPr>
        <w:rPr>
          <w:i/>
        </w:rPr>
      </w:pPr>
      <w:r>
        <w:t xml:space="preserve">NOTE: </w:t>
      </w:r>
    </w:p>
    <w:p w:rsidR="00644C76" w:rsidRPr="00644C76" w:rsidRDefault="00644C76" w:rsidP="00F06702">
      <w:pPr>
        <w:pStyle w:val="BodyText"/>
        <w:numPr>
          <w:ilvl w:val="1"/>
          <w:numId w:val="41"/>
        </w:numPr>
        <w:rPr>
          <w:i/>
        </w:rPr>
      </w:pPr>
      <w:proofErr w:type="gramStart"/>
      <w:r>
        <w:lastRenderedPageBreak/>
        <w:t>you</w:t>
      </w:r>
      <w:proofErr w:type="gramEnd"/>
      <w:r>
        <w:t xml:space="preserve"> may want to resize.  Use the regular zoom tool (not the one which resizes the </w:t>
      </w:r>
      <w:r w:rsidR="00671ECB">
        <w:t xml:space="preserve">layout view </w:t>
      </w:r>
      <w:r>
        <w:t>map)</w:t>
      </w:r>
    </w:p>
    <w:p w:rsidR="00F06702" w:rsidRDefault="00644C76" w:rsidP="00F06702">
      <w:pPr>
        <w:pStyle w:val="BodyText"/>
        <w:numPr>
          <w:ilvl w:val="1"/>
          <w:numId w:val="41"/>
        </w:numPr>
      </w:pPr>
      <w:r>
        <w:t>the title in the map is where we are going</w:t>
      </w:r>
      <w:r w:rsidR="00671ECB">
        <w:t xml:space="preserve"> (I-684)</w:t>
      </w:r>
    </w:p>
    <w:p w:rsidR="00644C76" w:rsidRPr="001C516B" w:rsidRDefault="00F06702" w:rsidP="00F06702">
      <w:pPr>
        <w:pStyle w:val="BodyText"/>
        <w:numPr>
          <w:ilvl w:val="1"/>
          <w:numId w:val="41"/>
        </w:numPr>
        <w:rPr>
          <w:i/>
        </w:rPr>
      </w:pPr>
      <w:r>
        <w:t>you may have to change the orientation</w:t>
      </w:r>
    </w:p>
    <w:p w:rsidR="0013469A" w:rsidRDefault="001C516B" w:rsidP="001C516B">
      <w:pPr>
        <w:pStyle w:val="BodyText"/>
        <w:jc w:val="center"/>
        <w:rPr>
          <w:i/>
        </w:rPr>
      </w:pPr>
      <w:r>
        <w:rPr>
          <w:noProof/>
        </w:rPr>
        <w:drawing>
          <wp:inline distT="0" distB="0" distL="0" distR="0" wp14:anchorId="6E15E519" wp14:editId="33DA9706">
            <wp:extent cx="2266950" cy="31292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1717" cy="3135781"/>
                    </a:xfrm>
                    <a:prstGeom prst="rect">
                      <a:avLst/>
                    </a:prstGeom>
                  </pic:spPr>
                </pic:pic>
              </a:graphicData>
            </a:graphic>
          </wp:inline>
        </w:drawing>
      </w:r>
    </w:p>
    <w:p w:rsidR="001C516B" w:rsidRPr="001C516B" w:rsidRDefault="001C516B" w:rsidP="001C516B">
      <w:pPr>
        <w:pStyle w:val="BodyText"/>
        <w:jc w:val="center"/>
        <w:rPr>
          <w:i/>
        </w:rPr>
      </w:pPr>
    </w:p>
    <w:p w:rsidR="008114D6" w:rsidRDefault="008114D6" w:rsidP="00F06702">
      <w:pPr>
        <w:pStyle w:val="BodyText"/>
        <w:numPr>
          <w:ilvl w:val="0"/>
          <w:numId w:val="42"/>
        </w:numPr>
        <w:spacing w:after="283"/>
      </w:pPr>
      <w:r>
        <w:t>Go back to data view</w:t>
      </w:r>
      <w:r w:rsidR="00987113">
        <w:t xml:space="preserve"> (View-&gt;Data View)</w:t>
      </w:r>
      <w:r w:rsidR="000F301F">
        <w:t>.</w:t>
      </w:r>
    </w:p>
    <w:p w:rsidR="008071E0" w:rsidRDefault="008071E0" w:rsidP="00123398">
      <w:pPr>
        <w:pStyle w:val="BodyText"/>
        <w:tabs>
          <w:tab w:val="left" w:pos="900"/>
        </w:tabs>
        <w:rPr>
          <w:b/>
          <w:u w:val="single"/>
        </w:rPr>
      </w:pPr>
      <w:r w:rsidRPr="00724CDC">
        <w:rPr>
          <w:b/>
          <w:u w:val="single"/>
        </w:rPr>
        <w:t>Selection by Location</w:t>
      </w:r>
    </w:p>
    <w:p w:rsidR="00383F76" w:rsidRDefault="00383F76" w:rsidP="00123398">
      <w:pPr>
        <w:pStyle w:val="BodyText"/>
        <w:tabs>
          <w:tab w:val="left" w:pos="900"/>
        </w:tabs>
        <w:rPr>
          <w:b/>
          <w:u w:val="single"/>
        </w:rPr>
      </w:pPr>
    </w:p>
    <w:p w:rsidR="008071E0" w:rsidRDefault="00383F76" w:rsidP="00123398">
      <w:pPr>
        <w:pStyle w:val="BodyText"/>
        <w:tabs>
          <w:tab w:val="left" w:pos="900"/>
        </w:tabs>
      </w:pPr>
      <w:r>
        <w:t>We want to find towns that Interstate I-</w:t>
      </w:r>
      <w:r w:rsidR="008A30FA">
        <w:t>6</w:t>
      </w:r>
      <w:r>
        <w:t xml:space="preserve">84 goes though.  To </w:t>
      </w:r>
      <w:proofErr w:type="gramStart"/>
      <w:r>
        <w:t>this</w:t>
      </w:r>
      <w:proofErr w:type="gramEnd"/>
      <w:r>
        <w:t xml:space="preserve"> we first have to select the towns in Westchester, and then select the towns that “intersect” I-</w:t>
      </w:r>
      <w:r w:rsidR="00BD5195">
        <w:t>6</w:t>
      </w:r>
      <w:r>
        <w:t>84.</w:t>
      </w:r>
    </w:p>
    <w:p w:rsidR="00383F76" w:rsidRDefault="00383F76" w:rsidP="00123398">
      <w:pPr>
        <w:pStyle w:val="BodyText"/>
        <w:tabs>
          <w:tab w:val="left" w:pos="900"/>
        </w:tabs>
      </w:pPr>
    </w:p>
    <w:p w:rsidR="00F80C23" w:rsidRDefault="00281C85" w:rsidP="00123398">
      <w:pPr>
        <w:pStyle w:val="BodyText"/>
        <w:tabs>
          <w:tab w:val="left" w:pos="900"/>
        </w:tabs>
        <w:rPr>
          <w:b/>
          <w:i/>
        </w:rPr>
      </w:pPr>
      <w:r>
        <w:rPr>
          <w:b/>
          <w:i/>
        </w:rPr>
        <w:t xml:space="preserve">Select by location. </w:t>
      </w:r>
      <w:r w:rsidR="00F80C23" w:rsidRPr="00724CDC">
        <w:rPr>
          <w:b/>
          <w:i/>
        </w:rPr>
        <w:t>Find the towns that I-684 runs through</w:t>
      </w:r>
    </w:p>
    <w:p w:rsidR="00FE7281" w:rsidRDefault="00724CDC" w:rsidP="00FE7281">
      <w:pPr>
        <w:pStyle w:val="BodyText"/>
        <w:rPr>
          <w:b/>
          <w:i/>
        </w:rPr>
      </w:pPr>
      <w:r>
        <w:rPr>
          <w:b/>
          <w:i/>
        </w:rPr>
        <w:tab/>
      </w:r>
    </w:p>
    <w:p w:rsidR="00B91084" w:rsidRDefault="00914A03" w:rsidP="003868F0">
      <w:pPr>
        <w:pStyle w:val="BodyText"/>
        <w:numPr>
          <w:ilvl w:val="1"/>
          <w:numId w:val="21"/>
        </w:numPr>
      </w:pPr>
      <w:r>
        <w:t>First we select the I-684 line segments</w:t>
      </w:r>
      <w:r w:rsidR="00733C8A">
        <w:t xml:space="preserve"> </w:t>
      </w:r>
    </w:p>
    <w:p w:rsidR="00B91084" w:rsidRDefault="00B91084" w:rsidP="003868F0">
      <w:pPr>
        <w:pStyle w:val="BodyText"/>
        <w:numPr>
          <w:ilvl w:val="1"/>
          <w:numId w:val="21"/>
        </w:numPr>
      </w:pPr>
      <w:r>
        <w:t>Open the Attribute Table</w:t>
      </w:r>
      <w:r w:rsidR="005D503A">
        <w:t xml:space="preserve"> in Westchester</w:t>
      </w:r>
      <w:r w:rsidR="000C1DE3">
        <w:t xml:space="preserve"> </w:t>
      </w:r>
      <w:r w:rsidR="005D503A">
        <w:t>Roads</w:t>
      </w:r>
      <w:r>
        <w:t xml:space="preserve"> and </w:t>
      </w:r>
      <w:r w:rsidR="005D503A">
        <w:t>look at</w:t>
      </w:r>
      <w:r>
        <w:t xml:space="preserve"> the </w:t>
      </w:r>
      <w:r w:rsidR="00570C13">
        <w:t>“</w:t>
      </w:r>
      <w:r w:rsidR="001C516B">
        <w:t>FULLNAME</w:t>
      </w:r>
      <w:r w:rsidR="00570C13">
        <w:t>”</w:t>
      </w:r>
      <w:r>
        <w:t>; close the attribute table</w:t>
      </w:r>
      <w:r w:rsidR="001C516B">
        <w:t>.</w:t>
      </w:r>
    </w:p>
    <w:p w:rsidR="001C516B" w:rsidRDefault="001C516B" w:rsidP="003868F0">
      <w:pPr>
        <w:pStyle w:val="BodyText"/>
        <w:numPr>
          <w:ilvl w:val="1"/>
          <w:numId w:val="21"/>
        </w:numPr>
      </w:pPr>
      <w:r>
        <w:t xml:space="preserve">Scroll down looking for </w:t>
      </w:r>
      <w:r w:rsidR="00F82A16">
        <w:t>‘</w:t>
      </w:r>
      <w:r>
        <w:t>I- 684’</w:t>
      </w:r>
    </w:p>
    <w:p w:rsidR="00F82A16" w:rsidRDefault="00F82A16" w:rsidP="00F82A16">
      <w:pPr>
        <w:pStyle w:val="BodyText"/>
        <w:numPr>
          <w:ilvl w:val="1"/>
          <w:numId w:val="21"/>
        </w:numPr>
      </w:pPr>
      <w:r>
        <w:rPr>
          <w:b/>
        </w:rPr>
        <w:t xml:space="preserve">NOTE: there is a space after the “-“.  </w:t>
      </w:r>
      <w:proofErr w:type="gramStart"/>
      <w:r>
        <w:rPr>
          <w:b/>
        </w:rPr>
        <w:t>Surely</w:t>
      </w:r>
      <w:proofErr w:type="gramEnd"/>
      <w:r>
        <w:rPr>
          <w:b/>
        </w:rPr>
        <w:t xml:space="preserve"> this was not originally intended.</w:t>
      </w:r>
    </w:p>
    <w:p w:rsidR="001B17E4" w:rsidRDefault="00724CDC" w:rsidP="003868F0">
      <w:pPr>
        <w:pStyle w:val="BodyText"/>
        <w:numPr>
          <w:ilvl w:val="1"/>
          <w:numId w:val="21"/>
        </w:numPr>
      </w:pPr>
      <w:r>
        <w:t>Selection</w:t>
      </w:r>
      <w:r w:rsidR="00733C8A">
        <w:t xml:space="preserve"> by Attribute</w:t>
      </w:r>
      <w:r>
        <w:t xml:space="preserve"> (from top tool bar)</w:t>
      </w:r>
    </w:p>
    <w:p w:rsidR="00724CDC" w:rsidRDefault="00B91084" w:rsidP="003868F0">
      <w:pPr>
        <w:pStyle w:val="BodyText"/>
        <w:numPr>
          <w:ilvl w:val="1"/>
          <w:numId w:val="21"/>
        </w:numPr>
      </w:pPr>
      <w:r>
        <w:t>M</w:t>
      </w:r>
      <w:r w:rsidR="001B17E4">
        <w:t xml:space="preserve">ake sure the </w:t>
      </w:r>
      <w:r w:rsidR="00DB66BB">
        <w:t>Westchester</w:t>
      </w:r>
      <w:r w:rsidR="000C1DE3">
        <w:t xml:space="preserve"> </w:t>
      </w:r>
      <w:r w:rsidR="001B17E4">
        <w:t>Roads layer is selected</w:t>
      </w:r>
      <w:r w:rsidR="00F35792">
        <w:t xml:space="preserve"> (“Layer” text box at top)</w:t>
      </w:r>
    </w:p>
    <w:p w:rsidR="001B17E4" w:rsidRDefault="00B91084" w:rsidP="003868F0">
      <w:pPr>
        <w:pStyle w:val="BodyText"/>
        <w:numPr>
          <w:ilvl w:val="1"/>
          <w:numId w:val="21"/>
        </w:numPr>
      </w:pPr>
      <w:r>
        <w:t>S</w:t>
      </w:r>
      <w:r w:rsidR="001B17E4">
        <w:t>et the query to “</w:t>
      </w:r>
      <w:r w:rsidR="001C516B">
        <w:t>FULLNAME</w:t>
      </w:r>
      <w:r w:rsidR="001B17E4">
        <w:t>” = ‘I</w:t>
      </w:r>
      <w:r w:rsidR="00914A03">
        <w:t>-</w:t>
      </w:r>
      <w:r w:rsidR="00F82A16">
        <w:t xml:space="preserve"> </w:t>
      </w:r>
      <w:r w:rsidR="001B17E4">
        <w:t>684’</w:t>
      </w:r>
      <w:r w:rsidR="00BD5195">
        <w:t xml:space="preserve"> (single and double quotes necessary)</w:t>
      </w:r>
    </w:p>
    <w:p w:rsidR="003868F0" w:rsidRDefault="00B91084" w:rsidP="005D503A">
      <w:pPr>
        <w:pStyle w:val="BodyText"/>
        <w:numPr>
          <w:ilvl w:val="1"/>
          <w:numId w:val="21"/>
        </w:numPr>
      </w:pPr>
      <w:r>
        <w:t>Y</w:t>
      </w:r>
      <w:r w:rsidR="001B17E4">
        <w:t>ou should see I-</w:t>
      </w:r>
      <w:r w:rsidR="001C516B">
        <w:t xml:space="preserve"> </w:t>
      </w:r>
      <w:r w:rsidR="001B17E4">
        <w:t>684 highlighted</w:t>
      </w:r>
      <w:r w:rsidR="00DB66BB">
        <w:t xml:space="preserve"> in blue</w:t>
      </w:r>
    </w:p>
    <w:p w:rsidR="005D503A" w:rsidRDefault="005D503A" w:rsidP="005D503A">
      <w:pPr>
        <w:pStyle w:val="BodyText"/>
        <w:numPr>
          <w:ilvl w:val="1"/>
          <w:numId w:val="21"/>
        </w:numPr>
      </w:pPr>
      <w:r>
        <w:t xml:space="preserve">Create a layer of </w:t>
      </w:r>
      <w:proofErr w:type="gramStart"/>
      <w:r>
        <w:t>I-</w:t>
      </w:r>
      <w:proofErr w:type="gramEnd"/>
      <w:r>
        <w:t>684 (right click Westchester</w:t>
      </w:r>
      <w:r w:rsidR="000C1DE3">
        <w:t xml:space="preserve"> </w:t>
      </w:r>
      <w:r>
        <w:t>Roads-&gt;Selection-&gt;Create layer…)</w:t>
      </w:r>
    </w:p>
    <w:p w:rsidR="005D503A" w:rsidRDefault="005D503A" w:rsidP="005D503A">
      <w:pPr>
        <w:pStyle w:val="BodyText"/>
        <w:numPr>
          <w:ilvl w:val="1"/>
          <w:numId w:val="21"/>
        </w:numPr>
      </w:pPr>
      <w:r>
        <w:t>Name the Layer I-684</w:t>
      </w:r>
    </w:p>
    <w:p w:rsidR="00F35792" w:rsidRDefault="00F35792" w:rsidP="005D503A">
      <w:pPr>
        <w:pStyle w:val="BodyText"/>
        <w:numPr>
          <w:ilvl w:val="1"/>
          <w:numId w:val="21"/>
        </w:numPr>
      </w:pPr>
      <w:r>
        <w:t>Clear the selection (Selection-&gt;Clear Selected Features)</w:t>
      </w:r>
    </w:p>
    <w:p w:rsidR="005D503A" w:rsidRDefault="005D503A" w:rsidP="005D503A">
      <w:pPr>
        <w:pStyle w:val="BodyText"/>
        <w:numPr>
          <w:ilvl w:val="1"/>
          <w:numId w:val="21"/>
        </w:numPr>
      </w:pPr>
      <w:r>
        <w:t xml:space="preserve">By clicking on the polygon or line icon under the layer </w:t>
      </w:r>
      <w:proofErr w:type="gramStart"/>
      <w:r>
        <w:t>name</w:t>
      </w:r>
      <w:proofErr w:type="gramEnd"/>
      <w:r>
        <w:t xml:space="preserve"> you can change color so that it’s e</w:t>
      </w:r>
      <w:r w:rsidR="00F35792">
        <w:t>asier to see the layer features (e.g. bright red).</w:t>
      </w:r>
      <w:r w:rsidR="00E735B3">
        <w:t xml:space="preserve">  Make I-684 stand out by making it wider and a different color. Click the line and in the dialog box change t</w:t>
      </w:r>
      <w:r w:rsidR="007B17AE">
        <w:t>he color and width. You</w:t>
      </w:r>
      <w:r w:rsidR="00E735B3">
        <w:t xml:space="preserve"> may have to experiment a bit to get it to look good</w:t>
      </w:r>
      <w:r w:rsidR="007B17AE">
        <w:t xml:space="preserve">, but the first choice in the dialog box for Highway </w:t>
      </w:r>
      <w:r w:rsidR="007B17AE">
        <w:lastRenderedPageBreak/>
        <w:t>will work.</w:t>
      </w:r>
    </w:p>
    <w:p w:rsidR="00E51F1D" w:rsidRDefault="00E735B3" w:rsidP="000968B5">
      <w:pPr>
        <w:pStyle w:val="BodyText"/>
        <w:numPr>
          <w:ilvl w:val="1"/>
          <w:numId w:val="21"/>
        </w:numPr>
      </w:pPr>
      <w:r>
        <w:t xml:space="preserve">In </w:t>
      </w:r>
      <w:r w:rsidR="00EF1048">
        <w:t>Layout view</w:t>
      </w:r>
      <w:r>
        <w:t>, w</w:t>
      </w:r>
      <w:r w:rsidR="005D503A">
        <w:t xml:space="preserve">ith only the </w:t>
      </w:r>
      <w:proofErr w:type="spellStart"/>
      <w:r w:rsidR="005D503A">
        <w:t>WestchesterTowns</w:t>
      </w:r>
      <w:proofErr w:type="spellEnd"/>
      <w:r w:rsidR="005D503A">
        <w:t xml:space="preserve"> and I684 layers turned on, e</w:t>
      </w:r>
      <w:r w:rsidR="00E51F1D">
        <w:t xml:space="preserve">xport the map </w:t>
      </w:r>
      <w:r w:rsidR="00883C96">
        <w:t xml:space="preserve">image </w:t>
      </w:r>
      <w:r w:rsidR="00E51F1D">
        <w:t xml:space="preserve">as </w:t>
      </w:r>
      <w:r w:rsidR="003868F0" w:rsidRPr="00570C13">
        <w:rPr>
          <w:i/>
        </w:rPr>
        <w:t>Westchester</w:t>
      </w:r>
      <w:r w:rsidR="00B82978" w:rsidRPr="00570C13">
        <w:rPr>
          <w:i/>
        </w:rPr>
        <w:t>-I</w:t>
      </w:r>
      <w:r w:rsidR="00E51F1D" w:rsidRPr="00570C13">
        <w:rPr>
          <w:i/>
        </w:rPr>
        <w:t>684.jpg</w:t>
      </w:r>
      <w:r w:rsidR="000F301F" w:rsidRPr="000F301F">
        <w:t xml:space="preserve"> </w:t>
      </w:r>
      <w:r w:rsidR="00DB66BB">
        <w:t xml:space="preserve">to show </w:t>
      </w:r>
      <w:r w:rsidR="007B17AE">
        <w:t xml:space="preserve">Background Color, </w:t>
      </w:r>
      <w:r w:rsidR="00570C13">
        <w:t xml:space="preserve">Title, Legend, Scale </w:t>
      </w:r>
      <w:r w:rsidR="007B17AE">
        <w:t>B</w:t>
      </w:r>
      <w:r w:rsidR="00570C13">
        <w:t xml:space="preserve">ar and North arrow </w:t>
      </w:r>
    </w:p>
    <w:p w:rsidR="004234B5" w:rsidRDefault="004234B5" w:rsidP="005D503A">
      <w:pPr>
        <w:pStyle w:val="BodyText"/>
        <w:numPr>
          <w:ilvl w:val="1"/>
          <w:numId w:val="21"/>
        </w:numPr>
      </w:pPr>
      <w:r>
        <w:t xml:space="preserve">NOTE. The order of the layers in the Table of Contents to see everything should be </w:t>
      </w:r>
      <w:r w:rsidR="007B17AE">
        <w:t xml:space="preserve">Westchester Hospitals (turned off for now) </w:t>
      </w:r>
      <w:r>
        <w:t xml:space="preserve">I-684, Westchester Roads, Westchester Towns.  </w:t>
      </w:r>
    </w:p>
    <w:p w:rsidR="003C3E13" w:rsidRDefault="003C3E13" w:rsidP="007B17AE">
      <w:pPr>
        <w:pStyle w:val="BodyText"/>
      </w:pPr>
    </w:p>
    <w:p w:rsidR="001B17E4" w:rsidRDefault="001B17E4" w:rsidP="004A05B5">
      <w:pPr>
        <w:pStyle w:val="BodyText"/>
        <w:numPr>
          <w:ilvl w:val="0"/>
          <w:numId w:val="13"/>
        </w:numPr>
        <w:tabs>
          <w:tab w:val="left" w:pos="900"/>
        </w:tabs>
      </w:pPr>
      <w:r>
        <w:t>Now let</w:t>
      </w:r>
      <w:r w:rsidR="00937525">
        <w:t>’</w:t>
      </w:r>
      <w:r>
        <w:t xml:space="preserve">s </w:t>
      </w:r>
      <w:r w:rsidR="00CA7496">
        <w:t>identify</w:t>
      </w:r>
      <w:r>
        <w:t xml:space="preserve"> the towns</w:t>
      </w:r>
      <w:r w:rsidR="00CA7496">
        <w:t xml:space="preserve"> </w:t>
      </w:r>
      <w:r w:rsidR="00E735B3">
        <w:t>that</w:t>
      </w:r>
      <w:r w:rsidR="00CA7496">
        <w:t xml:space="preserve"> I-684 goes through</w:t>
      </w:r>
      <w:r>
        <w:t>:</w:t>
      </w:r>
    </w:p>
    <w:p w:rsidR="00F80C23" w:rsidRDefault="00F80C23" w:rsidP="004A05B5">
      <w:pPr>
        <w:pStyle w:val="BodyText"/>
        <w:numPr>
          <w:ilvl w:val="1"/>
          <w:numId w:val="13"/>
        </w:numPr>
        <w:tabs>
          <w:tab w:val="left" w:pos="900"/>
        </w:tabs>
      </w:pPr>
      <w:r>
        <w:t>Selection (from top tool bar), select by location</w:t>
      </w:r>
    </w:p>
    <w:p w:rsidR="007668CE" w:rsidRDefault="007668CE" w:rsidP="004A05B5">
      <w:pPr>
        <w:pStyle w:val="BodyText"/>
        <w:numPr>
          <w:ilvl w:val="1"/>
          <w:numId w:val="13"/>
        </w:numPr>
        <w:tabs>
          <w:tab w:val="left" w:pos="900"/>
        </w:tabs>
      </w:pPr>
      <w:r>
        <w:t>Set the query dialogue to:</w:t>
      </w:r>
    </w:p>
    <w:p w:rsidR="007668CE" w:rsidRDefault="007668CE" w:rsidP="004A05B5">
      <w:pPr>
        <w:pStyle w:val="BodyText"/>
        <w:numPr>
          <w:ilvl w:val="2"/>
          <w:numId w:val="13"/>
        </w:numPr>
        <w:tabs>
          <w:tab w:val="clear" w:pos="180"/>
        </w:tabs>
        <w:ind w:left="1800"/>
      </w:pPr>
      <w:r>
        <w:t>“select features from”</w:t>
      </w:r>
    </w:p>
    <w:p w:rsidR="007668CE" w:rsidRDefault="007668CE" w:rsidP="004A05B5">
      <w:pPr>
        <w:pStyle w:val="BodyText"/>
        <w:numPr>
          <w:ilvl w:val="2"/>
          <w:numId w:val="13"/>
        </w:numPr>
        <w:tabs>
          <w:tab w:val="clear" w:pos="180"/>
        </w:tabs>
        <w:ind w:left="1800"/>
      </w:pPr>
      <w:r>
        <w:t xml:space="preserve">Westchester </w:t>
      </w:r>
      <w:r w:rsidR="00B82978">
        <w:t>T</w:t>
      </w:r>
      <w:r>
        <w:t>owns layer</w:t>
      </w:r>
      <w:r w:rsidR="00B82978">
        <w:t xml:space="preserve"> (target)</w:t>
      </w:r>
    </w:p>
    <w:p w:rsidR="00DB66BB" w:rsidRDefault="00DB66BB" w:rsidP="00DB66BB">
      <w:pPr>
        <w:pStyle w:val="BodyText"/>
        <w:numPr>
          <w:ilvl w:val="2"/>
          <w:numId w:val="13"/>
        </w:numPr>
        <w:tabs>
          <w:tab w:val="clear" w:pos="180"/>
        </w:tabs>
        <w:ind w:left="1800"/>
      </w:pPr>
      <w:r>
        <w:t xml:space="preserve">The </w:t>
      </w:r>
      <w:r w:rsidR="003C3E13">
        <w:t>I684</w:t>
      </w:r>
      <w:r>
        <w:t xml:space="preserve"> should be in the Source text box</w:t>
      </w:r>
    </w:p>
    <w:p w:rsidR="007668CE" w:rsidRDefault="00B82978" w:rsidP="004A05B5">
      <w:pPr>
        <w:pStyle w:val="BodyText"/>
        <w:numPr>
          <w:ilvl w:val="2"/>
          <w:numId w:val="13"/>
        </w:numPr>
        <w:tabs>
          <w:tab w:val="clear" w:pos="180"/>
        </w:tabs>
        <w:ind w:left="1800"/>
      </w:pPr>
      <w:r>
        <w:t>Target layer(s) features intersect the Source layer feature”</w:t>
      </w:r>
    </w:p>
    <w:p w:rsidR="001B17E4" w:rsidRDefault="00914A03" w:rsidP="004A05B5">
      <w:pPr>
        <w:pStyle w:val="BodyText"/>
        <w:numPr>
          <w:ilvl w:val="2"/>
          <w:numId w:val="13"/>
        </w:numPr>
        <w:tabs>
          <w:tab w:val="clear" w:pos="180"/>
        </w:tabs>
        <w:ind w:left="1800"/>
      </w:pPr>
      <w:r>
        <w:t>Click Apply</w:t>
      </w:r>
    </w:p>
    <w:p w:rsidR="008114D6" w:rsidRDefault="00613CCE" w:rsidP="006768D1">
      <w:pPr>
        <w:pStyle w:val="BodyText"/>
        <w:jc w:val="center"/>
      </w:pPr>
      <w:r w:rsidRPr="003C3E13">
        <w:rPr>
          <w:noProof/>
        </w:rPr>
        <w:drawing>
          <wp:inline distT="0" distB="0" distL="0" distR="0">
            <wp:extent cx="1774190" cy="2383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4190" cy="2383790"/>
                    </a:xfrm>
                    <a:prstGeom prst="rect">
                      <a:avLst/>
                    </a:prstGeom>
                    <a:noFill/>
                    <a:ln>
                      <a:noFill/>
                    </a:ln>
                  </pic:spPr>
                </pic:pic>
              </a:graphicData>
            </a:graphic>
          </wp:inline>
        </w:drawing>
      </w:r>
    </w:p>
    <w:p w:rsidR="00914A03" w:rsidRDefault="00914A03" w:rsidP="004A05B5">
      <w:pPr>
        <w:pStyle w:val="BodyText"/>
        <w:numPr>
          <w:ilvl w:val="1"/>
          <w:numId w:val="13"/>
        </w:numPr>
      </w:pPr>
      <w:r>
        <w:t xml:space="preserve">You should see the towns selected </w:t>
      </w:r>
      <w:r w:rsidR="003C3E13">
        <w:t>that</w:t>
      </w:r>
      <w:r>
        <w:t xml:space="preserve"> contain or intersect I-684</w:t>
      </w:r>
      <w:r w:rsidR="00B82978">
        <w:t>. If so, click OK.</w:t>
      </w:r>
    </w:p>
    <w:p w:rsidR="00C01222" w:rsidRDefault="00C01222" w:rsidP="004A05B5">
      <w:pPr>
        <w:pStyle w:val="BodyText"/>
        <w:numPr>
          <w:ilvl w:val="1"/>
          <w:numId w:val="13"/>
        </w:numPr>
      </w:pPr>
      <w:r>
        <w:t>Make a layer of the towns</w:t>
      </w:r>
      <w:r w:rsidR="00167E92">
        <w:t xml:space="preserve"> </w:t>
      </w:r>
      <w:r w:rsidR="002F61D3">
        <w:t>that intersect</w:t>
      </w:r>
      <w:r w:rsidR="00167E92">
        <w:t xml:space="preserve"> I-684</w:t>
      </w:r>
      <w:r w:rsidR="006768D1">
        <w:t xml:space="preserve"> and turn </w:t>
      </w:r>
      <w:proofErr w:type="gramStart"/>
      <w:r w:rsidR="006768D1">
        <w:t xml:space="preserve">on labels (Right Click </w:t>
      </w:r>
      <w:r w:rsidR="007B17AE">
        <w:t>Westchester Towns</w:t>
      </w:r>
      <w:r w:rsidR="006768D1">
        <w:t>-&gt;Selection-&gt;Create layer from selected features</w:t>
      </w:r>
      <w:r w:rsidR="002F61D3">
        <w:t>.</w:t>
      </w:r>
      <w:proofErr w:type="gramEnd"/>
      <w:r w:rsidR="002F61D3">
        <w:t xml:space="preserve"> Set the color so that it is different from any other polygon layer.  Rename </w:t>
      </w:r>
      <w:r w:rsidR="00592D80">
        <w:t xml:space="preserve">the </w:t>
      </w:r>
      <w:r w:rsidR="00CB0504">
        <w:t xml:space="preserve">selection </w:t>
      </w:r>
      <w:r w:rsidR="00592D80">
        <w:t>layer to “I-684 Towns”.</w:t>
      </w:r>
    </w:p>
    <w:p w:rsidR="006768D1" w:rsidRDefault="006768D1" w:rsidP="005838B9">
      <w:pPr>
        <w:pStyle w:val="BodyText"/>
        <w:numPr>
          <w:ilvl w:val="1"/>
          <w:numId w:val="13"/>
        </w:numPr>
        <w:rPr>
          <w:b/>
        </w:rPr>
      </w:pPr>
      <w:r w:rsidRPr="005838B9">
        <w:rPr>
          <w:b/>
        </w:rPr>
        <w:t xml:space="preserve">Clear the selections, make sure </w:t>
      </w:r>
      <w:r w:rsidR="005838B9">
        <w:rPr>
          <w:b/>
        </w:rPr>
        <w:t xml:space="preserve">all the roads and I-684 </w:t>
      </w:r>
      <w:r w:rsidRPr="005838B9">
        <w:rPr>
          <w:b/>
        </w:rPr>
        <w:t>are visible (move layer above the selected towns</w:t>
      </w:r>
      <w:r w:rsidR="005838B9" w:rsidRPr="005838B9">
        <w:rPr>
          <w:b/>
        </w:rPr>
        <w:t>)</w:t>
      </w:r>
      <w:r w:rsidRPr="005838B9">
        <w:rPr>
          <w:b/>
        </w:rPr>
        <w:t>.</w:t>
      </w:r>
    </w:p>
    <w:p w:rsidR="005838B9" w:rsidRDefault="005838B9" w:rsidP="005838B9">
      <w:pPr>
        <w:pStyle w:val="BodyText"/>
        <w:numPr>
          <w:ilvl w:val="1"/>
          <w:numId w:val="13"/>
        </w:numPr>
        <w:rPr>
          <w:b/>
        </w:rPr>
      </w:pPr>
      <w:r>
        <w:rPr>
          <w:b/>
        </w:rPr>
        <w:t>If you have to, change the color of I-684 (and maybe the size).  Single click on the symbol for the layer will open the color dialog.</w:t>
      </w:r>
    </w:p>
    <w:p w:rsidR="00CB0504" w:rsidRPr="005838B9" w:rsidRDefault="00CB0504" w:rsidP="005838B9">
      <w:pPr>
        <w:pStyle w:val="BodyText"/>
        <w:numPr>
          <w:ilvl w:val="1"/>
          <w:numId w:val="13"/>
        </w:numPr>
        <w:rPr>
          <w:b/>
        </w:rPr>
      </w:pPr>
      <w:r>
        <w:rPr>
          <w:b/>
        </w:rPr>
        <w:t>Make sure the order of the layers is Westchester Hospitals (still off), I-684</w:t>
      </w:r>
      <w:proofErr w:type="gramStart"/>
      <w:r>
        <w:rPr>
          <w:b/>
        </w:rPr>
        <w:t>,Westchester</w:t>
      </w:r>
      <w:proofErr w:type="gramEnd"/>
      <w:r>
        <w:rPr>
          <w:b/>
        </w:rPr>
        <w:t xml:space="preserve"> Roads, I-684 Towns, Westchester Towns.</w:t>
      </w:r>
    </w:p>
    <w:p w:rsidR="00914A03" w:rsidRPr="00B13968" w:rsidRDefault="00914A03" w:rsidP="004A05B5">
      <w:pPr>
        <w:pStyle w:val="BodyText"/>
        <w:numPr>
          <w:ilvl w:val="1"/>
          <w:numId w:val="9"/>
        </w:numPr>
        <w:tabs>
          <w:tab w:val="clear" w:pos="900"/>
        </w:tabs>
        <w:spacing w:after="283"/>
        <w:ind w:left="1170"/>
      </w:pPr>
      <w:r>
        <w:t>Export the map</w:t>
      </w:r>
      <w:r w:rsidR="00883C96">
        <w:t xml:space="preserve"> image</w:t>
      </w:r>
      <w:r>
        <w:t xml:space="preserve"> as </w:t>
      </w:r>
      <w:r w:rsidR="00A82847">
        <w:rPr>
          <w:i/>
        </w:rPr>
        <w:t>I</w:t>
      </w:r>
      <w:r w:rsidRPr="00914A03">
        <w:rPr>
          <w:i/>
        </w:rPr>
        <w:t>684Towns.</w:t>
      </w:r>
      <w:r w:rsidR="00A82847">
        <w:rPr>
          <w:i/>
        </w:rPr>
        <w:t>jpg</w:t>
      </w:r>
      <w:r w:rsidR="000F301F">
        <w:rPr>
          <w:i/>
        </w:rPr>
        <w:t xml:space="preserve"> </w:t>
      </w:r>
      <w:r w:rsidR="000F301F">
        <w:t>in display view to show title</w:t>
      </w:r>
      <w:r w:rsidR="00EA0082">
        <w:t>, scale bar, legend</w:t>
      </w:r>
      <w:r w:rsidR="000F301F">
        <w:t xml:space="preserve"> and north arrow</w:t>
      </w:r>
      <w:r w:rsidR="006768D1">
        <w:t xml:space="preserve"> (modify the title to reflect what the map shows)</w:t>
      </w:r>
      <w:r w:rsidR="000F301F">
        <w:t>.  Go back to data view</w:t>
      </w:r>
    </w:p>
    <w:p w:rsidR="00B13968" w:rsidRPr="00744826" w:rsidRDefault="00B13968" w:rsidP="0002225C">
      <w:pPr>
        <w:pStyle w:val="BodyText"/>
        <w:numPr>
          <w:ilvl w:val="0"/>
          <w:numId w:val="13"/>
        </w:numPr>
        <w:tabs>
          <w:tab w:val="left" w:pos="900"/>
        </w:tabs>
      </w:pPr>
      <w:r>
        <w:t xml:space="preserve"> Save the map</w:t>
      </w:r>
      <w:r w:rsidR="00CB0504">
        <w:t xml:space="preserve"> (</w:t>
      </w:r>
      <w:r w:rsidR="00CB0504" w:rsidRPr="00CB0504">
        <w:rPr>
          <w:i/>
        </w:rPr>
        <w:t>yourlastnameI684</w:t>
      </w:r>
      <w:r w:rsidR="006944C8">
        <w:rPr>
          <w:i/>
        </w:rPr>
        <w:t>.mxd</w:t>
      </w:r>
      <w:r w:rsidR="00CB0504">
        <w:t>)</w:t>
      </w:r>
    </w:p>
    <w:p w:rsidR="0002225C" w:rsidRDefault="0002225C" w:rsidP="00123398">
      <w:pPr>
        <w:pStyle w:val="BodyText"/>
        <w:tabs>
          <w:tab w:val="left" w:pos="900"/>
        </w:tabs>
        <w:spacing w:after="283"/>
        <w:rPr>
          <w:b/>
          <w:u w:val="single"/>
        </w:rPr>
      </w:pPr>
    </w:p>
    <w:p w:rsidR="00BF68A0" w:rsidRDefault="00BF68A0" w:rsidP="0002225C">
      <w:pPr>
        <w:pStyle w:val="BodyText"/>
        <w:tabs>
          <w:tab w:val="left" w:pos="900"/>
        </w:tabs>
        <w:rPr>
          <w:b/>
          <w:u w:val="single"/>
        </w:rPr>
      </w:pPr>
      <w:r>
        <w:rPr>
          <w:b/>
          <w:u w:val="single"/>
        </w:rPr>
        <w:t>On Your Own</w:t>
      </w:r>
    </w:p>
    <w:p w:rsidR="0002225C" w:rsidRDefault="0002225C" w:rsidP="0002225C">
      <w:pPr>
        <w:pStyle w:val="BodyText"/>
        <w:tabs>
          <w:tab w:val="left" w:pos="900"/>
        </w:tabs>
        <w:rPr>
          <w:b/>
          <w:u w:val="single"/>
        </w:rPr>
      </w:pPr>
    </w:p>
    <w:p w:rsidR="005838B9" w:rsidRDefault="00CB0504" w:rsidP="0070000B">
      <w:pPr>
        <w:pStyle w:val="BodyText"/>
        <w:tabs>
          <w:tab w:val="left" w:pos="900"/>
        </w:tabs>
        <w:spacing w:after="283"/>
      </w:pPr>
      <w:r>
        <w:t xml:space="preserve">In this </w:t>
      </w:r>
      <w:r w:rsidR="006944C8">
        <w:t>exercise,</w:t>
      </w:r>
      <w:r>
        <w:t xml:space="preserve"> we will create a map that shows Hospitals and the towns that contain hospitals.</w:t>
      </w:r>
    </w:p>
    <w:p w:rsidR="00CB0504" w:rsidRPr="00CB0504" w:rsidRDefault="00CB0504" w:rsidP="00BF68A0">
      <w:pPr>
        <w:pStyle w:val="BodyText"/>
        <w:numPr>
          <w:ilvl w:val="0"/>
          <w:numId w:val="25"/>
        </w:numPr>
      </w:pPr>
      <w:r>
        <w:lastRenderedPageBreak/>
        <w:t xml:space="preserve">Create a new map by “Saving as”.  Call it </w:t>
      </w:r>
      <w:proofErr w:type="spellStart"/>
      <w:r w:rsidRPr="00CB0504">
        <w:rPr>
          <w:i/>
        </w:rPr>
        <w:t>yourlastnameHospitals</w:t>
      </w:r>
      <w:r w:rsidR="000C78F0">
        <w:rPr>
          <w:i/>
        </w:rPr>
        <w:t>.mxd</w:t>
      </w:r>
      <w:proofErr w:type="spellEnd"/>
    </w:p>
    <w:p w:rsidR="00685AEA" w:rsidRDefault="0070000B" w:rsidP="00BF68A0">
      <w:pPr>
        <w:pStyle w:val="BodyText"/>
        <w:numPr>
          <w:ilvl w:val="0"/>
          <w:numId w:val="25"/>
        </w:numPr>
      </w:pPr>
      <w:r w:rsidRPr="00CB0504">
        <w:t>Turn</w:t>
      </w:r>
      <w:r>
        <w:t xml:space="preserve"> on </w:t>
      </w:r>
      <w:r w:rsidR="00CB0504">
        <w:t>layers</w:t>
      </w:r>
      <w:r>
        <w:t xml:space="preserve"> for the </w:t>
      </w:r>
      <w:r w:rsidR="00CB0504">
        <w:t>Towns, Roads, I-684 and Hospitals</w:t>
      </w:r>
    </w:p>
    <w:p w:rsidR="00BF68A0" w:rsidRDefault="0070000B" w:rsidP="00BF68A0">
      <w:pPr>
        <w:pStyle w:val="BodyText"/>
        <w:numPr>
          <w:ilvl w:val="0"/>
          <w:numId w:val="25"/>
        </w:numPr>
      </w:pPr>
      <w:r>
        <w:t>You may want to change the “</w:t>
      </w:r>
      <w:proofErr w:type="spellStart"/>
      <w:r>
        <w:t>symbology</w:t>
      </w:r>
      <w:proofErr w:type="spellEnd"/>
      <w:r>
        <w:t xml:space="preserve">” to make the hospitals </w:t>
      </w:r>
      <w:proofErr w:type="gramStart"/>
      <w:r>
        <w:t>more visible (color, size shape)</w:t>
      </w:r>
      <w:proofErr w:type="gramEnd"/>
      <w:r>
        <w:t>.  If you click on the symbol, the color/size palette opens.</w:t>
      </w:r>
      <w:r w:rsidR="007313FF">
        <w:t xml:space="preserve">  If you scroll down about </w:t>
      </w:r>
      <w:proofErr w:type="gramStart"/>
      <w:r w:rsidR="007313FF">
        <w:t>half-way</w:t>
      </w:r>
      <w:proofErr w:type="gramEnd"/>
      <w:r w:rsidR="007313FF">
        <w:t xml:space="preserve"> you will find a Hospitals Icon.</w:t>
      </w:r>
    </w:p>
    <w:p w:rsidR="00BD32BF" w:rsidRDefault="00BD32BF" w:rsidP="00BF68A0">
      <w:pPr>
        <w:pStyle w:val="BodyText"/>
        <w:numPr>
          <w:ilvl w:val="0"/>
          <w:numId w:val="25"/>
        </w:numPr>
      </w:pPr>
      <w:r>
        <w:t>Create a layer of towns that contain hospitals in the same way you created the laye</w:t>
      </w:r>
      <w:r w:rsidR="003F4F33">
        <w:t>r of towns that intersect I-684:</w:t>
      </w:r>
    </w:p>
    <w:p w:rsidR="00BD32BF" w:rsidRDefault="00BD32BF" w:rsidP="00BF68A0">
      <w:pPr>
        <w:pStyle w:val="BodyText"/>
        <w:numPr>
          <w:ilvl w:val="0"/>
          <w:numId w:val="25"/>
        </w:numPr>
      </w:pPr>
      <w:r>
        <w:t>There is one difference.  In the Search by location dialogue box:</w:t>
      </w:r>
    </w:p>
    <w:p w:rsidR="00BD32BF" w:rsidRDefault="00BD32BF" w:rsidP="00BF68A0">
      <w:pPr>
        <w:pStyle w:val="BodyText"/>
        <w:numPr>
          <w:ilvl w:val="0"/>
          <w:numId w:val="25"/>
        </w:numPr>
      </w:pPr>
      <w:r>
        <w:t>Target layer: Westchester Towns</w:t>
      </w:r>
    </w:p>
    <w:p w:rsidR="00BD32BF" w:rsidRDefault="00BD32BF" w:rsidP="00BD32BF">
      <w:pPr>
        <w:pStyle w:val="BodyText"/>
        <w:numPr>
          <w:ilvl w:val="1"/>
          <w:numId w:val="25"/>
        </w:numPr>
      </w:pPr>
      <w:r>
        <w:t xml:space="preserve">Source layer: Hospitals </w:t>
      </w:r>
    </w:p>
    <w:p w:rsidR="00BD32BF" w:rsidRDefault="00BD32BF" w:rsidP="00BD32BF">
      <w:pPr>
        <w:pStyle w:val="BodyText"/>
        <w:numPr>
          <w:ilvl w:val="1"/>
          <w:numId w:val="25"/>
        </w:numPr>
      </w:pPr>
      <w:r>
        <w:t>Spatial selection method: “contain the source layer feature.”</w:t>
      </w:r>
    </w:p>
    <w:p w:rsidR="00BD32BF" w:rsidRDefault="00BD32BF" w:rsidP="007313FF">
      <w:pPr>
        <w:pStyle w:val="BodyText"/>
        <w:numPr>
          <w:ilvl w:val="0"/>
          <w:numId w:val="25"/>
        </w:numPr>
      </w:pPr>
      <w:r>
        <w:t xml:space="preserve">For the selection, create </w:t>
      </w:r>
      <w:r w:rsidR="007313FF">
        <w:t>a layer of towns with Hospitals (and clear the selection).</w:t>
      </w:r>
    </w:p>
    <w:p w:rsidR="00BD32BF" w:rsidRDefault="007313FF" w:rsidP="00BF68A0">
      <w:pPr>
        <w:pStyle w:val="BodyText"/>
        <w:numPr>
          <w:ilvl w:val="0"/>
          <w:numId w:val="25"/>
        </w:numPr>
      </w:pPr>
      <w:r>
        <w:t xml:space="preserve">The order of the layers should be Hospitals, I-684, Westchester Roads, Hospital Towns, </w:t>
      </w:r>
      <w:proofErr w:type="gramStart"/>
      <w:r>
        <w:t>Westchester</w:t>
      </w:r>
      <w:proofErr w:type="gramEnd"/>
      <w:r>
        <w:t xml:space="preserve"> Towns</w:t>
      </w:r>
      <w:r w:rsidR="00BD32BF">
        <w:t>.</w:t>
      </w:r>
      <w:r w:rsidR="0053659B">
        <w:t xml:space="preserve"> Turn off the I-684 Towns</w:t>
      </w:r>
    </w:p>
    <w:p w:rsidR="0053659B" w:rsidRDefault="0053659B" w:rsidP="00BF68A0">
      <w:pPr>
        <w:pStyle w:val="BodyText"/>
        <w:numPr>
          <w:ilvl w:val="0"/>
          <w:numId w:val="25"/>
        </w:numPr>
      </w:pPr>
      <w:r>
        <w:t xml:space="preserve">For the Hospital Towns, you can change the color and widen the border to make them stand out. Single click the color in the table of contents and set border to </w:t>
      </w:r>
      <w:proofErr w:type="gramStart"/>
      <w:r>
        <w:t>3</w:t>
      </w:r>
      <w:proofErr w:type="gramEnd"/>
      <w:r>
        <w:t>.</w:t>
      </w:r>
    </w:p>
    <w:p w:rsidR="00BF68A0" w:rsidRDefault="0070000B" w:rsidP="0035754C">
      <w:pPr>
        <w:pStyle w:val="BodyText"/>
        <w:numPr>
          <w:ilvl w:val="0"/>
          <w:numId w:val="25"/>
        </w:numPr>
      </w:pPr>
      <w:r>
        <w:t xml:space="preserve">Revise the </w:t>
      </w:r>
      <w:r w:rsidR="00655304">
        <w:t>Title</w:t>
      </w:r>
      <w:r w:rsidR="00CB0504">
        <w:t xml:space="preserve"> and add</w:t>
      </w:r>
      <w:r w:rsidR="00655304">
        <w:t xml:space="preserve"> Scale</w:t>
      </w:r>
      <w:r w:rsidR="00CB0504">
        <w:t xml:space="preserve"> Bar</w:t>
      </w:r>
      <w:r w:rsidR="00655304">
        <w:t xml:space="preserve">, Legend and North Arrow </w:t>
      </w:r>
      <w:r w:rsidR="00CB0504">
        <w:t>Submit</w:t>
      </w:r>
      <w:r w:rsidR="00655304">
        <w:t xml:space="preserve"> a jpeg of the new map</w:t>
      </w:r>
      <w:r w:rsidR="007313FF">
        <w:t xml:space="preserve"> </w:t>
      </w:r>
      <w:r w:rsidR="00CA23F1">
        <w:t>(WestchesterHospitals.jpg)</w:t>
      </w:r>
      <w:r w:rsidR="00655304">
        <w:t>.</w:t>
      </w:r>
    </w:p>
    <w:p w:rsidR="006944C8" w:rsidRPr="00BF68A0" w:rsidRDefault="006944C8" w:rsidP="0035754C">
      <w:pPr>
        <w:pStyle w:val="BodyText"/>
        <w:numPr>
          <w:ilvl w:val="0"/>
          <w:numId w:val="25"/>
        </w:numPr>
      </w:pPr>
      <w:r>
        <w:t>Save the map (</w:t>
      </w:r>
      <w:proofErr w:type="spellStart"/>
      <w:r>
        <w:rPr>
          <w:i/>
        </w:rPr>
        <w:t>yourlastnameHospitals.mxd</w:t>
      </w:r>
      <w:proofErr w:type="spellEnd"/>
      <w:r>
        <w:rPr>
          <w:i/>
        </w:rPr>
        <w:t>)</w:t>
      </w:r>
    </w:p>
    <w:p w:rsidR="006944C8" w:rsidRDefault="006944C8" w:rsidP="006944C8">
      <w:pPr>
        <w:pStyle w:val="BodyText"/>
        <w:rPr>
          <w:b/>
          <w:sz w:val="23"/>
          <w:szCs w:val="23"/>
          <w:u w:val="single"/>
        </w:rPr>
      </w:pPr>
    </w:p>
    <w:p w:rsidR="00703DFE" w:rsidRPr="006944C8" w:rsidRDefault="00703DFE" w:rsidP="006944C8">
      <w:pPr>
        <w:pStyle w:val="BodyText"/>
        <w:rPr>
          <w:b/>
          <w:sz w:val="23"/>
          <w:szCs w:val="23"/>
          <w:u w:val="single"/>
        </w:rPr>
      </w:pPr>
      <w:r w:rsidRPr="006944C8">
        <w:rPr>
          <w:b/>
          <w:sz w:val="23"/>
          <w:szCs w:val="23"/>
          <w:u w:val="single"/>
        </w:rPr>
        <w:t>Analyzing proximity</w:t>
      </w:r>
    </w:p>
    <w:p w:rsidR="00703DFE" w:rsidRDefault="00703DFE" w:rsidP="00703DFE">
      <w:pPr>
        <w:pStyle w:val="BodyText"/>
        <w:ind w:left="360"/>
        <w:rPr>
          <w:sz w:val="23"/>
          <w:szCs w:val="23"/>
        </w:rPr>
      </w:pPr>
      <w:r>
        <w:rPr>
          <w:sz w:val="23"/>
          <w:szCs w:val="23"/>
        </w:rPr>
        <w:t>Create a map that shows the proximity of Hospitals to I-684.  There are several ways to do this.  One will use selection by location to select the proximate hospitals.  The other will create a buffer layer around I-684.</w:t>
      </w:r>
    </w:p>
    <w:p w:rsidR="00703DFE" w:rsidRDefault="00703DFE" w:rsidP="00703DFE">
      <w:pPr>
        <w:pStyle w:val="BodyText"/>
        <w:tabs>
          <w:tab w:val="left" w:pos="900"/>
        </w:tabs>
        <w:ind w:left="720"/>
        <w:rPr>
          <w:b/>
          <w:sz w:val="23"/>
          <w:szCs w:val="23"/>
        </w:rPr>
      </w:pPr>
      <w:r>
        <w:rPr>
          <w:b/>
          <w:sz w:val="23"/>
          <w:szCs w:val="23"/>
        </w:rPr>
        <w:t xml:space="preserve">Layers needed: </w:t>
      </w:r>
    </w:p>
    <w:p w:rsidR="00AD16C0" w:rsidRPr="00AD16C0" w:rsidRDefault="00703DFE" w:rsidP="00637AC6">
      <w:pPr>
        <w:pStyle w:val="BodyText"/>
        <w:numPr>
          <w:ilvl w:val="0"/>
          <w:numId w:val="30"/>
        </w:numPr>
        <w:tabs>
          <w:tab w:val="left" w:pos="900"/>
        </w:tabs>
        <w:rPr>
          <w:sz w:val="23"/>
          <w:szCs w:val="23"/>
        </w:rPr>
      </w:pPr>
      <w:r w:rsidRPr="00AD16C0">
        <w:rPr>
          <w:bCs/>
          <w:sz w:val="23"/>
          <w:szCs w:val="23"/>
        </w:rPr>
        <w:t>I-684</w:t>
      </w:r>
      <w:r w:rsidR="00AD16C0" w:rsidRPr="00AD16C0">
        <w:rPr>
          <w:sz w:val="23"/>
          <w:szCs w:val="23"/>
        </w:rPr>
        <w:t xml:space="preserve">Westchester </w:t>
      </w:r>
      <w:r w:rsidR="006944C8" w:rsidRPr="00AD16C0">
        <w:rPr>
          <w:sz w:val="23"/>
          <w:szCs w:val="23"/>
        </w:rPr>
        <w:t>Hospitals</w:t>
      </w:r>
    </w:p>
    <w:p w:rsidR="00703DFE" w:rsidRPr="00AD16C0" w:rsidRDefault="00703DFE" w:rsidP="00637AC6">
      <w:pPr>
        <w:pStyle w:val="BodyText"/>
        <w:numPr>
          <w:ilvl w:val="0"/>
          <w:numId w:val="30"/>
        </w:numPr>
        <w:tabs>
          <w:tab w:val="left" w:pos="900"/>
        </w:tabs>
        <w:rPr>
          <w:sz w:val="23"/>
          <w:szCs w:val="23"/>
        </w:rPr>
      </w:pPr>
      <w:r w:rsidRPr="00AD16C0">
        <w:rPr>
          <w:sz w:val="23"/>
          <w:szCs w:val="23"/>
        </w:rPr>
        <w:t xml:space="preserve">Westchester Hospitals </w:t>
      </w:r>
    </w:p>
    <w:p w:rsidR="00703DFE" w:rsidRPr="00AD16C0" w:rsidRDefault="00EA0082" w:rsidP="00703DFE">
      <w:pPr>
        <w:pStyle w:val="BodyText"/>
        <w:numPr>
          <w:ilvl w:val="0"/>
          <w:numId w:val="30"/>
        </w:numPr>
        <w:tabs>
          <w:tab w:val="left" w:pos="900"/>
        </w:tabs>
        <w:rPr>
          <w:sz w:val="23"/>
          <w:szCs w:val="23"/>
        </w:rPr>
      </w:pPr>
      <w:r w:rsidRPr="00AD16C0">
        <w:rPr>
          <w:sz w:val="23"/>
          <w:szCs w:val="23"/>
        </w:rPr>
        <w:t>Westchester Towns</w:t>
      </w:r>
    </w:p>
    <w:p w:rsidR="00AD16C0" w:rsidRPr="00AD16C0" w:rsidRDefault="00AD16C0" w:rsidP="00703DFE">
      <w:pPr>
        <w:pStyle w:val="BodyText"/>
        <w:numPr>
          <w:ilvl w:val="0"/>
          <w:numId w:val="30"/>
        </w:numPr>
        <w:tabs>
          <w:tab w:val="left" w:pos="900"/>
        </w:tabs>
        <w:rPr>
          <w:sz w:val="23"/>
          <w:szCs w:val="23"/>
        </w:rPr>
      </w:pPr>
      <w:r w:rsidRPr="00AD16C0">
        <w:rPr>
          <w:sz w:val="23"/>
          <w:szCs w:val="23"/>
        </w:rPr>
        <w:t>Westchester Roads</w:t>
      </w:r>
    </w:p>
    <w:p w:rsidR="00703DFE" w:rsidRDefault="00703DFE" w:rsidP="00703DFE">
      <w:pPr>
        <w:pStyle w:val="BodyText"/>
        <w:tabs>
          <w:tab w:val="left" w:pos="900"/>
        </w:tabs>
        <w:ind w:left="720"/>
        <w:rPr>
          <w:b/>
          <w:sz w:val="23"/>
          <w:szCs w:val="23"/>
        </w:rPr>
      </w:pPr>
    </w:p>
    <w:p w:rsidR="00703DFE" w:rsidRDefault="00703DFE" w:rsidP="00703DFE">
      <w:pPr>
        <w:pStyle w:val="BodyText"/>
        <w:tabs>
          <w:tab w:val="left" w:pos="900"/>
        </w:tabs>
        <w:ind w:left="720"/>
        <w:rPr>
          <w:b/>
          <w:sz w:val="23"/>
          <w:szCs w:val="23"/>
        </w:rPr>
      </w:pPr>
      <w:r>
        <w:rPr>
          <w:b/>
          <w:sz w:val="23"/>
          <w:szCs w:val="23"/>
        </w:rPr>
        <w:t xml:space="preserve">Basic Steps </w:t>
      </w:r>
    </w:p>
    <w:p w:rsidR="00703DFE" w:rsidRDefault="00703DFE" w:rsidP="00703DFE">
      <w:pPr>
        <w:pStyle w:val="BodyText"/>
        <w:numPr>
          <w:ilvl w:val="0"/>
          <w:numId w:val="31"/>
        </w:numPr>
        <w:tabs>
          <w:tab w:val="left" w:pos="900"/>
        </w:tabs>
        <w:rPr>
          <w:sz w:val="23"/>
          <w:szCs w:val="23"/>
        </w:rPr>
      </w:pPr>
      <w:r>
        <w:rPr>
          <w:sz w:val="23"/>
          <w:szCs w:val="23"/>
        </w:rPr>
        <w:t xml:space="preserve">Start a new map </w:t>
      </w:r>
      <w:r w:rsidR="006944C8">
        <w:rPr>
          <w:sz w:val="23"/>
          <w:szCs w:val="23"/>
        </w:rPr>
        <w:t xml:space="preserve">by “Saving As” </w:t>
      </w:r>
      <w:proofErr w:type="spellStart"/>
      <w:r w:rsidR="006944C8">
        <w:rPr>
          <w:i/>
          <w:sz w:val="23"/>
          <w:szCs w:val="23"/>
        </w:rPr>
        <w:t>yourlastnameProximity.mxd</w:t>
      </w:r>
      <w:proofErr w:type="spellEnd"/>
      <w:r w:rsidR="006944C8">
        <w:rPr>
          <w:sz w:val="23"/>
          <w:szCs w:val="23"/>
        </w:rPr>
        <w:t xml:space="preserve"> </w:t>
      </w:r>
    </w:p>
    <w:p w:rsidR="00EA0082" w:rsidRDefault="006944C8" w:rsidP="00703DFE">
      <w:pPr>
        <w:pStyle w:val="BodyText"/>
        <w:numPr>
          <w:ilvl w:val="0"/>
          <w:numId w:val="31"/>
        </w:numPr>
        <w:tabs>
          <w:tab w:val="left" w:pos="900"/>
        </w:tabs>
        <w:rPr>
          <w:sz w:val="23"/>
          <w:szCs w:val="23"/>
        </w:rPr>
      </w:pPr>
      <w:r>
        <w:rPr>
          <w:sz w:val="23"/>
          <w:szCs w:val="23"/>
        </w:rPr>
        <w:t>Turn off the Hospital Town layer.</w:t>
      </w:r>
    </w:p>
    <w:p w:rsidR="00703DFE" w:rsidRDefault="00703DFE" w:rsidP="006944C8">
      <w:pPr>
        <w:pStyle w:val="BodyText"/>
        <w:tabs>
          <w:tab w:val="left" w:pos="900"/>
        </w:tabs>
        <w:rPr>
          <w:sz w:val="23"/>
          <w:szCs w:val="23"/>
        </w:rPr>
      </w:pPr>
    </w:p>
    <w:p w:rsidR="00703DFE" w:rsidRDefault="00703DFE" w:rsidP="00703DFE">
      <w:pPr>
        <w:pStyle w:val="BodyText"/>
        <w:tabs>
          <w:tab w:val="left" w:pos="900"/>
        </w:tabs>
        <w:ind w:left="720"/>
        <w:rPr>
          <w:b/>
          <w:sz w:val="23"/>
          <w:szCs w:val="23"/>
        </w:rPr>
      </w:pPr>
      <w:r>
        <w:rPr>
          <w:b/>
          <w:sz w:val="23"/>
          <w:szCs w:val="23"/>
        </w:rPr>
        <w:t>Proximity with Selection by location</w:t>
      </w:r>
    </w:p>
    <w:p w:rsidR="00703DFE" w:rsidRDefault="00703DFE" w:rsidP="006944C8">
      <w:pPr>
        <w:pStyle w:val="BodyText"/>
        <w:numPr>
          <w:ilvl w:val="0"/>
          <w:numId w:val="31"/>
        </w:numPr>
        <w:tabs>
          <w:tab w:val="left" w:pos="900"/>
        </w:tabs>
        <w:rPr>
          <w:sz w:val="23"/>
          <w:szCs w:val="23"/>
        </w:rPr>
      </w:pPr>
      <w:r>
        <w:rPr>
          <w:sz w:val="23"/>
          <w:szCs w:val="23"/>
        </w:rPr>
        <w:t>Choose Selection by Location (from the Selection menu at the top).</w:t>
      </w:r>
    </w:p>
    <w:p w:rsidR="00703DFE" w:rsidRDefault="00703DFE" w:rsidP="006944C8">
      <w:pPr>
        <w:pStyle w:val="BodyText"/>
        <w:numPr>
          <w:ilvl w:val="0"/>
          <w:numId w:val="31"/>
        </w:numPr>
        <w:tabs>
          <w:tab w:val="left" w:pos="900"/>
        </w:tabs>
        <w:ind w:left="1080"/>
        <w:rPr>
          <w:sz w:val="23"/>
          <w:szCs w:val="23"/>
        </w:rPr>
      </w:pPr>
      <w:r>
        <w:rPr>
          <w:sz w:val="23"/>
          <w:szCs w:val="23"/>
        </w:rPr>
        <w:t>Source is I-684, Target is “Hospitals”, type of selection is “are within a distance of the source layer” to 6 Miles</w:t>
      </w:r>
    </w:p>
    <w:p w:rsidR="006944C8" w:rsidRDefault="006944C8" w:rsidP="00664575">
      <w:pPr>
        <w:pStyle w:val="BodyText"/>
        <w:tabs>
          <w:tab w:val="left" w:pos="900"/>
        </w:tabs>
        <w:ind w:left="720"/>
        <w:jc w:val="center"/>
        <w:rPr>
          <w:sz w:val="23"/>
          <w:szCs w:val="23"/>
        </w:rPr>
      </w:pPr>
      <w:r>
        <w:rPr>
          <w:noProof/>
        </w:rPr>
        <w:drawing>
          <wp:inline distT="0" distB="0" distL="0" distR="0" wp14:anchorId="521CE688" wp14:editId="2BEF70A2">
            <wp:extent cx="1252593" cy="1710563"/>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3465" cy="1766379"/>
                    </a:xfrm>
                    <a:prstGeom prst="rect">
                      <a:avLst/>
                    </a:prstGeom>
                  </pic:spPr>
                </pic:pic>
              </a:graphicData>
            </a:graphic>
          </wp:inline>
        </w:drawing>
      </w:r>
    </w:p>
    <w:p w:rsidR="00664575" w:rsidRDefault="00664575" w:rsidP="00664575">
      <w:pPr>
        <w:pStyle w:val="BodyText"/>
        <w:tabs>
          <w:tab w:val="left" w:pos="900"/>
        </w:tabs>
        <w:ind w:left="1080"/>
        <w:rPr>
          <w:sz w:val="23"/>
          <w:szCs w:val="23"/>
        </w:rPr>
      </w:pPr>
    </w:p>
    <w:p w:rsidR="00703DFE" w:rsidRDefault="00703DFE" w:rsidP="006944C8">
      <w:pPr>
        <w:pStyle w:val="BodyText"/>
        <w:numPr>
          <w:ilvl w:val="0"/>
          <w:numId w:val="31"/>
        </w:numPr>
        <w:tabs>
          <w:tab w:val="left" w:pos="900"/>
        </w:tabs>
        <w:ind w:left="1080"/>
        <w:rPr>
          <w:sz w:val="23"/>
          <w:szCs w:val="23"/>
        </w:rPr>
      </w:pPr>
      <w:r>
        <w:rPr>
          <w:sz w:val="23"/>
          <w:szCs w:val="23"/>
        </w:rPr>
        <w:lastRenderedPageBreak/>
        <w:t xml:space="preserve">When the selection comes up – make a layer of the selected points and clear the selection.  Make sure the regular hospitals and the selected ones have different </w:t>
      </w:r>
      <w:proofErr w:type="spellStart"/>
      <w:r>
        <w:rPr>
          <w:sz w:val="23"/>
          <w:szCs w:val="23"/>
        </w:rPr>
        <w:t>symbology</w:t>
      </w:r>
      <w:proofErr w:type="spellEnd"/>
      <w:r>
        <w:rPr>
          <w:sz w:val="23"/>
          <w:szCs w:val="23"/>
        </w:rPr>
        <w:t xml:space="preserve"> (color and size). Make sure the new hospital selection layer is on top of the </w:t>
      </w:r>
      <w:r w:rsidR="006944C8">
        <w:rPr>
          <w:sz w:val="23"/>
          <w:szCs w:val="23"/>
        </w:rPr>
        <w:t>original</w:t>
      </w:r>
      <w:r>
        <w:rPr>
          <w:sz w:val="23"/>
          <w:szCs w:val="23"/>
        </w:rPr>
        <w:t xml:space="preserve"> hospitals layer</w:t>
      </w:r>
      <w:r w:rsidR="00C04AB7">
        <w:rPr>
          <w:sz w:val="23"/>
          <w:szCs w:val="23"/>
        </w:rPr>
        <w:t xml:space="preserve"> (</w:t>
      </w:r>
      <w:proofErr w:type="gramStart"/>
      <w:r w:rsidR="00C04AB7">
        <w:rPr>
          <w:sz w:val="23"/>
          <w:szCs w:val="23"/>
        </w:rPr>
        <w:t>otherwise</w:t>
      </w:r>
      <w:proofErr w:type="gramEnd"/>
      <w:r w:rsidR="00C04AB7">
        <w:rPr>
          <w:sz w:val="23"/>
          <w:szCs w:val="23"/>
        </w:rPr>
        <w:t xml:space="preserve"> we can’t see it)</w:t>
      </w:r>
      <w:r>
        <w:rPr>
          <w:sz w:val="23"/>
          <w:szCs w:val="23"/>
        </w:rPr>
        <w:t>.</w:t>
      </w:r>
    </w:p>
    <w:p w:rsidR="006944C8" w:rsidRDefault="006944C8" w:rsidP="006944C8">
      <w:pPr>
        <w:pStyle w:val="BodyText"/>
        <w:numPr>
          <w:ilvl w:val="0"/>
          <w:numId w:val="31"/>
        </w:numPr>
        <w:tabs>
          <w:tab w:val="left" w:pos="900"/>
        </w:tabs>
        <w:ind w:left="1080"/>
        <w:rPr>
          <w:sz w:val="23"/>
          <w:szCs w:val="23"/>
        </w:rPr>
      </w:pPr>
      <w:r>
        <w:rPr>
          <w:sz w:val="23"/>
          <w:szCs w:val="23"/>
        </w:rPr>
        <w:t xml:space="preserve">Rename the Hospital Selection layer </w:t>
      </w:r>
      <w:r>
        <w:rPr>
          <w:i/>
          <w:sz w:val="23"/>
          <w:szCs w:val="23"/>
        </w:rPr>
        <w:t>I-684 Hospitals.</w:t>
      </w:r>
    </w:p>
    <w:p w:rsidR="00703DFE" w:rsidRDefault="00703DFE" w:rsidP="006944C8">
      <w:pPr>
        <w:pStyle w:val="BodyText"/>
        <w:numPr>
          <w:ilvl w:val="0"/>
          <w:numId w:val="31"/>
        </w:numPr>
        <w:tabs>
          <w:tab w:val="left" w:pos="900"/>
        </w:tabs>
        <w:ind w:left="1080"/>
        <w:rPr>
          <w:sz w:val="23"/>
          <w:szCs w:val="23"/>
        </w:rPr>
      </w:pPr>
      <w:r>
        <w:rPr>
          <w:sz w:val="23"/>
          <w:szCs w:val="23"/>
        </w:rPr>
        <w:t xml:space="preserve">In display mode, add annotation (Title, etc.) and export as jpeg, </w:t>
      </w:r>
      <w:r>
        <w:rPr>
          <w:i/>
          <w:sz w:val="23"/>
          <w:szCs w:val="23"/>
        </w:rPr>
        <w:t>I684Hospitals.jpg</w:t>
      </w:r>
      <w:r>
        <w:rPr>
          <w:sz w:val="23"/>
          <w:szCs w:val="23"/>
        </w:rPr>
        <w:t xml:space="preserve"> </w:t>
      </w:r>
    </w:p>
    <w:p w:rsidR="006944C8" w:rsidRDefault="006944C8" w:rsidP="006944C8">
      <w:pPr>
        <w:pStyle w:val="BodyText"/>
        <w:numPr>
          <w:ilvl w:val="0"/>
          <w:numId w:val="31"/>
        </w:numPr>
        <w:tabs>
          <w:tab w:val="left" w:pos="900"/>
        </w:tabs>
        <w:ind w:left="1080"/>
        <w:rPr>
          <w:sz w:val="23"/>
          <w:szCs w:val="23"/>
        </w:rPr>
      </w:pPr>
      <w:r>
        <w:rPr>
          <w:sz w:val="23"/>
          <w:szCs w:val="23"/>
        </w:rPr>
        <w:t>Save the map.</w:t>
      </w:r>
    </w:p>
    <w:p w:rsidR="00703DFE" w:rsidRDefault="00703DFE" w:rsidP="00703DFE">
      <w:pPr>
        <w:pStyle w:val="BodyText"/>
        <w:tabs>
          <w:tab w:val="left" w:pos="900"/>
        </w:tabs>
        <w:ind w:left="720"/>
        <w:rPr>
          <w:b/>
          <w:sz w:val="23"/>
          <w:szCs w:val="23"/>
        </w:rPr>
      </w:pPr>
    </w:p>
    <w:p w:rsidR="00703DFE" w:rsidRDefault="00703DFE" w:rsidP="00703DFE">
      <w:pPr>
        <w:pStyle w:val="BodyText"/>
        <w:tabs>
          <w:tab w:val="left" w:pos="900"/>
        </w:tabs>
        <w:ind w:left="720"/>
        <w:rPr>
          <w:b/>
          <w:sz w:val="23"/>
          <w:szCs w:val="23"/>
        </w:rPr>
      </w:pPr>
      <w:r>
        <w:rPr>
          <w:b/>
          <w:sz w:val="23"/>
          <w:szCs w:val="23"/>
        </w:rPr>
        <w:t>Proximity using a buffer</w:t>
      </w:r>
    </w:p>
    <w:p w:rsidR="00C04AB7" w:rsidRDefault="00C04AB7" w:rsidP="00703DFE">
      <w:pPr>
        <w:pStyle w:val="BodyText"/>
        <w:numPr>
          <w:ilvl w:val="0"/>
          <w:numId w:val="34"/>
        </w:numPr>
        <w:tabs>
          <w:tab w:val="left" w:pos="900"/>
          <w:tab w:val="num" w:pos="1260"/>
        </w:tabs>
        <w:ind w:left="1260"/>
        <w:rPr>
          <w:sz w:val="23"/>
          <w:szCs w:val="23"/>
        </w:rPr>
      </w:pPr>
      <w:r>
        <w:rPr>
          <w:sz w:val="23"/>
          <w:szCs w:val="23"/>
        </w:rPr>
        <w:t>Return to Data View.</w:t>
      </w:r>
    </w:p>
    <w:p w:rsidR="00703DFE" w:rsidRDefault="00703DFE" w:rsidP="00703DFE">
      <w:pPr>
        <w:pStyle w:val="BodyText"/>
        <w:numPr>
          <w:ilvl w:val="0"/>
          <w:numId w:val="34"/>
        </w:numPr>
        <w:tabs>
          <w:tab w:val="left" w:pos="900"/>
          <w:tab w:val="num" w:pos="1260"/>
        </w:tabs>
        <w:ind w:left="1260"/>
        <w:rPr>
          <w:sz w:val="23"/>
          <w:szCs w:val="23"/>
        </w:rPr>
      </w:pPr>
      <w:r>
        <w:rPr>
          <w:sz w:val="23"/>
          <w:szCs w:val="23"/>
        </w:rPr>
        <w:t>Open up the Toolbox (red toolbox icon at the top).</w:t>
      </w:r>
    </w:p>
    <w:p w:rsidR="00703DFE" w:rsidRPr="00C04AB7" w:rsidRDefault="00703DFE" w:rsidP="00703DFE">
      <w:pPr>
        <w:pStyle w:val="BodyText"/>
        <w:numPr>
          <w:ilvl w:val="0"/>
          <w:numId w:val="34"/>
        </w:numPr>
        <w:tabs>
          <w:tab w:val="left" w:pos="900"/>
          <w:tab w:val="num" w:pos="1260"/>
        </w:tabs>
        <w:ind w:left="1260"/>
        <w:rPr>
          <w:sz w:val="23"/>
          <w:szCs w:val="23"/>
        </w:rPr>
      </w:pPr>
      <w:proofErr w:type="gramStart"/>
      <w:r>
        <w:rPr>
          <w:sz w:val="23"/>
          <w:szCs w:val="23"/>
        </w:rPr>
        <w:t xml:space="preserve">Expand </w:t>
      </w:r>
      <w:r w:rsidR="00C04AB7">
        <w:rPr>
          <w:sz w:val="23"/>
          <w:szCs w:val="23"/>
        </w:rPr>
        <w:t xml:space="preserve"> </w:t>
      </w:r>
      <w:r w:rsidR="00C04AB7">
        <w:rPr>
          <w:i/>
          <w:sz w:val="23"/>
          <w:szCs w:val="23"/>
        </w:rPr>
        <w:t>Analysis</w:t>
      </w:r>
      <w:proofErr w:type="gramEnd"/>
      <w:r w:rsidRPr="00C04AB7">
        <w:rPr>
          <w:i/>
          <w:sz w:val="23"/>
          <w:szCs w:val="23"/>
        </w:rPr>
        <w:t xml:space="preserve"> Tools -&gt;Proximity</w:t>
      </w:r>
      <w:r>
        <w:rPr>
          <w:sz w:val="23"/>
          <w:szCs w:val="23"/>
        </w:rPr>
        <w:t xml:space="preserve">.  Double click </w:t>
      </w:r>
      <w:r w:rsidRPr="00C04AB7">
        <w:rPr>
          <w:i/>
          <w:sz w:val="23"/>
          <w:szCs w:val="23"/>
        </w:rPr>
        <w:t>Buffer</w:t>
      </w:r>
    </w:p>
    <w:p w:rsidR="00664575" w:rsidRDefault="00664575" w:rsidP="00664575">
      <w:pPr>
        <w:pStyle w:val="BodyText"/>
        <w:tabs>
          <w:tab w:val="left" w:pos="900"/>
        </w:tabs>
        <w:ind w:left="1260"/>
        <w:jc w:val="center"/>
        <w:rPr>
          <w:sz w:val="23"/>
          <w:szCs w:val="23"/>
        </w:rPr>
      </w:pPr>
      <w:r>
        <w:rPr>
          <w:noProof/>
        </w:rPr>
        <w:drawing>
          <wp:inline distT="0" distB="0" distL="0" distR="0" wp14:anchorId="0C00702D" wp14:editId="07DC24E6">
            <wp:extent cx="1419225" cy="2867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2867025"/>
                    </a:xfrm>
                    <a:prstGeom prst="rect">
                      <a:avLst/>
                    </a:prstGeom>
                    <a:noFill/>
                    <a:ln>
                      <a:noFill/>
                    </a:ln>
                  </pic:spPr>
                </pic:pic>
              </a:graphicData>
            </a:graphic>
          </wp:inline>
        </w:drawing>
      </w:r>
    </w:p>
    <w:p w:rsidR="00C04AB7" w:rsidRDefault="00C04AB7" w:rsidP="00703DFE">
      <w:pPr>
        <w:pStyle w:val="BodyText"/>
        <w:numPr>
          <w:ilvl w:val="0"/>
          <w:numId w:val="34"/>
        </w:numPr>
        <w:tabs>
          <w:tab w:val="left" w:pos="900"/>
          <w:tab w:val="num" w:pos="1260"/>
        </w:tabs>
        <w:ind w:left="1260"/>
        <w:rPr>
          <w:sz w:val="23"/>
          <w:szCs w:val="23"/>
        </w:rPr>
      </w:pPr>
      <w:r>
        <w:rPr>
          <w:sz w:val="23"/>
          <w:szCs w:val="23"/>
        </w:rPr>
        <w:t xml:space="preserve">For </w:t>
      </w:r>
      <w:r w:rsidRPr="00664575">
        <w:rPr>
          <w:i/>
          <w:sz w:val="23"/>
          <w:szCs w:val="23"/>
        </w:rPr>
        <w:t>Input Featur</w:t>
      </w:r>
      <w:r w:rsidR="00897E7C" w:rsidRPr="00664575">
        <w:rPr>
          <w:i/>
          <w:sz w:val="23"/>
          <w:szCs w:val="23"/>
        </w:rPr>
        <w:t>es</w:t>
      </w:r>
      <w:r>
        <w:rPr>
          <w:sz w:val="23"/>
          <w:szCs w:val="23"/>
        </w:rPr>
        <w:t xml:space="preserve">, from the Pull-Down menu select the </w:t>
      </w:r>
      <w:r w:rsidR="00897E7C">
        <w:rPr>
          <w:sz w:val="23"/>
          <w:szCs w:val="23"/>
        </w:rPr>
        <w:t>I-684 Layer.</w:t>
      </w:r>
    </w:p>
    <w:p w:rsidR="00C04AB7" w:rsidRDefault="00C04AB7" w:rsidP="00703DFE">
      <w:pPr>
        <w:pStyle w:val="BodyText"/>
        <w:numPr>
          <w:ilvl w:val="0"/>
          <w:numId w:val="34"/>
        </w:numPr>
        <w:tabs>
          <w:tab w:val="left" w:pos="900"/>
          <w:tab w:val="num" w:pos="1260"/>
        </w:tabs>
        <w:ind w:left="1260"/>
        <w:rPr>
          <w:sz w:val="23"/>
          <w:szCs w:val="23"/>
        </w:rPr>
      </w:pPr>
      <w:r>
        <w:rPr>
          <w:sz w:val="23"/>
          <w:szCs w:val="23"/>
        </w:rPr>
        <w:t xml:space="preserve">For Output Feature Class, navigate to your Week 5 folder using the folder Icon on the right.  Enter </w:t>
      </w:r>
      <w:r w:rsidR="00897E7C">
        <w:rPr>
          <w:i/>
          <w:sz w:val="23"/>
          <w:szCs w:val="23"/>
        </w:rPr>
        <w:t>I-684Buffer</w:t>
      </w:r>
      <w:r>
        <w:rPr>
          <w:sz w:val="23"/>
          <w:szCs w:val="23"/>
        </w:rPr>
        <w:t xml:space="preserve"> in the name field</w:t>
      </w:r>
      <w:r w:rsidR="00897E7C">
        <w:rPr>
          <w:sz w:val="23"/>
          <w:szCs w:val="23"/>
        </w:rPr>
        <w:t xml:space="preserve">. </w:t>
      </w:r>
      <w:r w:rsidR="00664575">
        <w:rPr>
          <w:sz w:val="23"/>
          <w:szCs w:val="23"/>
        </w:rPr>
        <w:t>Select Ok</w:t>
      </w:r>
    </w:p>
    <w:p w:rsidR="00897E7C" w:rsidRDefault="00897E7C" w:rsidP="00703DFE">
      <w:pPr>
        <w:pStyle w:val="BodyText"/>
        <w:numPr>
          <w:ilvl w:val="0"/>
          <w:numId w:val="34"/>
        </w:numPr>
        <w:tabs>
          <w:tab w:val="left" w:pos="900"/>
          <w:tab w:val="num" w:pos="1260"/>
        </w:tabs>
        <w:ind w:left="1260"/>
        <w:rPr>
          <w:sz w:val="23"/>
          <w:szCs w:val="23"/>
        </w:rPr>
      </w:pPr>
      <w:r>
        <w:rPr>
          <w:sz w:val="23"/>
          <w:szCs w:val="23"/>
        </w:rPr>
        <w:t xml:space="preserve">For Distance enter </w:t>
      </w:r>
      <w:proofErr w:type="gramStart"/>
      <w:r w:rsidR="004679B7">
        <w:rPr>
          <w:sz w:val="23"/>
          <w:szCs w:val="23"/>
        </w:rPr>
        <w:t>3</w:t>
      </w:r>
      <w:proofErr w:type="gramEnd"/>
      <w:r>
        <w:rPr>
          <w:sz w:val="23"/>
          <w:szCs w:val="23"/>
        </w:rPr>
        <w:t xml:space="preserve"> and for units on the right change to Miles.</w:t>
      </w:r>
    </w:p>
    <w:p w:rsidR="00703DFE" w:rsidRPr="00664575" w:rsidRDefault="00897E7C" w:rsidP="00664575">
      <w:pPr>
        <w:pStyle w:val="BodyText"/>
        <w:numPr>
          <w:ilvl w:val="0"/>
          <w:numId w:val="34"/>
        </w:numPr>
        <w:tabs>
          <w:tab w:val="left" w:pos="900"/>
          <w:tab w:val="num" w:pos="1260"/>
        </w:tabs>
        <w:ind w:left="1260"/>
        <w:rPr>
          <w:sz w:val="23"/>
          <w:szCs w:val="23"/>
        </w:rPr>
      </w:pPr>
      <w:r>
        <w:rPr>
          <w:sz w:val="23"/>
          <w:szCs w:val="23"/>
        </w:rPr>
        <w:t>Select OK.</w:t>
      </w:r>
    </w:p>
    <w:p w:rsidR="00703DFE" w:rsidRDefault="00703DFE" w:rsidP="00703DFE">
      <w:pPr>
        <w:pStyle w:val="BodyText"/>
        <w:numPr>
          <w:ilvl w:val="0"/>
          <w:numId w:val="34"/>
        </w:numPr>
        <w:ind w:left="1260"/>
        <w:rPr>
          <w:sz w:val="23"/>
          <w:szCs w:val="23"/>
        </w:rPr>
      </w:pPr>
      <w:r>
        <w:rPr>
          <w:sz w:val="23"/>
          <w:szCs w:val="23"/>
        </w:rPr>
        <w:t>There are multiple circular buffers is because there are several line segments/features that make up I-684.</w:t>
      </w:r>
    </w:p>
    <w:p w:rsidR="00703DFE" w:rsidRDefault="00703DFE" w:rsidP="00703DFE">
      <w:pPr>
        <w:pStyle w:val="BodyText"/>
        <w:numPr>
          <w:ilvl w:val="0"/>
          <w:numId w:val="34"/>
        </w:numPr>
        <w:ind w:left="1260"/>
        <w:rPr>
          <w:i/>
          <w:sz w:val="23"/>
          <w:szCs w:val="23"/>
        </w:rPr>
      </w:pPr>
      <w:r>
        <w:rPr>
          <w:sz w:val="23"/>
          <w:szCs w:val="23"/>
        </w:rPr>
        <w:t xml:space="preserve">In Layout mode add Titles, etc.; make sure the colors of the layers are readable;  and export as jpg: </w:t>
      </w:r>
      <w:r>
        <w:rPr>
          <w:i/>
          <w:sz w:val="23"/>
          <w:szCs w:val="23"/>
        </w:rPr>
        <w:t>I684Buffer.jpg</w:t>
      </w:r>
    </w:p>
    <w:p w:rsidR="00213A24" w:rsidRDefault="00213A24" w:rsidP="00703DFE">
      <w:pPr>
        <w:pStyle w:val="BodyText"/>
        <w:tabs>
          <w:tab w:val="left" w:pos="900"/>
        </w:tabs>
        <w:ind w:left="720"/>
        <w:rPr>
          <w:b/>
          <w:sz w:val="23"/>
          <w:szCs w:val="23"/>
        </w:rPr>
      </w:pPr>
    </w:p>
    <w:p w:rsidR="00703DFE" w:rsidRDefault="00703DFE" w:rsidP="00703DFE">
      <w:pPr>
        <w:pStyle w:val="BodyText"/>
        <w:tabs>
          <w:tab w:val="left" w:pos="900"/>
        </w:tabs>
        <w:ind w:left="720"/>
        <w:rPr>
          <w:b/>
          <w:sz w:val="23"/>
          <w:szCs w:val="23"/>
        </w:rPr>
      </w:pPr>
      <w:r>
        <w:rPr>
          <w:b/>
          <w:sz w:val="23"/>
          <w:szCs w:val="23"/>
        </w:rPr>
        <w:t>Setting Label scale</w:t>
      </w:r>
    </w:p>
    <w:p w:rsidR="00213A24" w:rsidRDefault="00213A24" w:rsidP="00703DFE">
      <w:pPr>
        <w:pStyle w:val="BodyText"/>
        <w:tabs>
          <w:tab w:val="left" w:pos="900"/>
        </w:tabs>
        <w:ind w:left="720"/>
        <w:rPr>
          <w:b/>
          <w:sz w:val="23"/>
          <w:szCs w:val="23"/>
        </w:rPr>
      </w:pPr>
    </w:p>
    <w:p w:rsidR="00703DFE" w:rsidRDefault="00703DFE" w:rsidP="00213A24">
      <w:pPr>
        <w:pStyle w:val="BodyText"/>
        <w:ind w:left="720"/>
        <w:rPr>
          <w:sz w:val="23"/>
          <w:szCs w:val="23"/>
        </w:rPr>
      </w:pPr>
      <w:r>
        <w:rPr>
          <w:sz w:val="23"/>
          <w:szCs w:val="23"/>
        </w:rPr>
        <w:t xml:space="preserve">Suppose I want to show labels on the Hospitals.  If zoomed out, showing New York state </w:t>
      </w:r>
      <w:proofErr w:type="gramStart"/>
      <w:r>
        <w:rPr>
          <w:sz w:val="23"/>
          <w:szCs w:val="23"/>
        </w:rPr>
        <w:t>and  I</w:t>
      </w:r>
      <w:proofErr w:type="gramEnd"/>
      <w:r>
        <w:rPr>
          <w:sz w:val="23"/>
          <w:szCs w:val="23"/>
        </w:rPr>
        <w:t xml:space="preserve"> turn them on, the map gets unreadable.  The solution is to have the labels show only when zoomed in.  </w:t>
      </w:r>
    </w:p>
    <w:p w:rsidR="00703DFE" w:rsidRDefault="00703DFE" w:rsidP="00703DFE">
      <w:pPr>
        <w:pStyle w:val="BodyText"/>
        <w:numPr>
          <w:ilvl w:val="0"/>
          <w:numId w:val="35"/>
        </w:numPr>
        <w:tabs>
          <w:tab w:val="left" w:pos="900"/>
        </w:tabs>
        <w:ind w:left="1260" w:hanging="270"/>
        <w:rPr>
          <w:sz w:val="23"/>
          <w:szCs w:val="23"/>
        </w:rPr>
      </w:pPr>
      <w:r>
        <w:rPr>
          <w:sz w:val="23"/>
          <w:szCs w:val="23"/>
        </w:rPr>
        <w:t>Set to Data View. Turn on the Hospitals</w:t>
      </w:r>
      <w:r w:rsidR="00F92E30">
        <w:rPr>
          <w:sz w:val="23"/>
          <w:szCs w:val="23"/>
        </w:rPr>
        <w:t>, Roads</w:t>
      </w:r>
      <w:r>
        <w:rPr>
          <w:sz w:val="23"/>
          <w:szCs w:val="23"/>
        </w:rPr>
        <w:t xml:space="preserve"> and Towns Layers. Turn the others off.  </w:t>
      </w:r>
    </w:p>
    <w:p w:rsidR="00703DFE" w:rsidRDefault="00703DFE" w:rsidP="00703DFE">
      <w:pPr>
        <w:pStyle w:val="BodyText"/>
        <w:numPr>
          <w:ilvl w:val="0"/>
          <w:numId w:val="35"/>
        </w:numPr>
        <w:tabs>
          <w:tab w:val="left" w:pos="900"/>
        </w:tabs>
        <w:ind w:left="1260" w:hanging="270"/>
        <w:rPr>
          <w:sz w:val="23"/>
          <w:szCs w:val="23"/>
        </w:rPr>
      </w:pPr>
      <w:r>
        <w:rPr>
          <w:sz w:val="23"/>
          <w:szCs w:val="23"/>
        </w:rPr>
        <w:t xml:space="preserve">Turn on the Hospital labels.  You can see it </w:t>
      </w:r>
      <w:proofErr w:type="gramStart"/>
      <w:r>
        <w:rPr>
          <w:sz w:val="23"/>
          <w:szCs w:val="23"/>
        </w:rPr>
        <w:t>is basically</w:t>
      </w:r>
      <w:proofErr w:type="gramEnd"/>
      <w:r>
        <w:rPr>
          <w:sz w:val="23"/>
          <w:szCs w:val="23"/>
        </w:rPr>
        <w:t xml:space="preserve"> unreadable. </w:t>
      </w:r>
      <w:r w:rsidR="00F92E30">
        <w:rPr>
          <w:sz w:val="23"/>
          <w:szCs w:val="23"/>
        </w:rPr>
        <w:t>They are too long</w:t>
      </w:r>
    </w:p>
    <w:p w:rsidR="00703DFE" w:rsidRDefault="00703DFE" w:rsidP="00703DFE">
      <w:pPr>
        <w:pStyle w:val="BodyText"/>
        <w:numPr>
          <w:ilvl w:val="0"/>
          <w:numId w:val="35"/>
        </w:numPr>
        <w:tabs>
          <w:tab w:val="left" w:pos="900"/>
        </w:tabs>
        <w:ind w:left="1260" w:hanging="270"/>
        <w:rPr>
          <w:sz w:val="23"/>
          <w:szCs w:val="23"/>
        </w:rPr>
      </w:pPr>
      <w:r>
        <w:rPr>
          <w:sz w:val="23"/>
          <w:szCs w:val="23"/>
        </w:rPr>
        <w:t>Zoom</w:t>
      </w:r>
      <w:r w:rsidR="00F92E30">
        <w:rPr>
          <w:sz w:val="23"/>
          <w:szCs w:val="23"/>
        </w:rPr>
        <w:t xml:space="preserve"> in far enough to make the labels readable. For example, on the few hospitals at the southern tip of Westchester</w:t>
      </w:r>
    </w:p>
    <w:p w:rsidR="00703DFE" w:rsidRDefault="00703DFE" w:rsidP="00703DFE">
      <w:pPr>
        <w:pStyle w:val="BodyText"/>
        <w:numPr>
          <w:ilvl w:val="0"/>
          <w:numId w:val="35"/>
        </w:numPr>
        <w:tabs>
          <w:tab w:val="left" w:pos="900"/>
        </w:tabs>
        <w:ind w:left="1260" w:hanging="270"/>
        <w:rPr>
          <w:sz w:val="23"/>
          <w:szCs w:val="23"/>
        </w:rPr>
      </w:pPr>
      <w:r>
        <w:rPr>
          <w:sz w:val="23"/>
          <w:szCs w:val="23"/>
        </w:rPr>
        <w:t xml:space="preserve">Double click the Hospitals layer name to get the Properties tabs and select the Labels tab.  </w:t>
      </w:r>
    </w:p>
    <w:p w:rsidR="00703DFE" w:rsidRDefault="00703DFE" w:rsidP="00703DFE">
      <w:pPr>
        <w:pStyle w:val="BodyText"/>
        <w:numPr>
          <w:ilvl w:val="0"/>
          <w:numId w:val="35"/>
        </w:numPr>
        <w:tabs>
          <w:tab w:val="left" w:pos="900"/>
        </w:tabs>
        <w:ind w:left="1260" w:hanging="270"/>
        <w:rPr>
          <w:sz w:val="23"/>
          <w:szCs w:val="23"/>
        </w:rPr>
      </w:pPr>
      <w:r>
        <w:rPr>
          <w:sz w:val="23"/>
          <w:szCs w:val="23"/>
        </w:rPr>
        <w:t xml:space="preserve">Near the </w:t>
      </w:r>
      <w:proofErr w:type="gramStart"/>
      <w:r>
        <w:rPr>
          <w:sz w:val="23"/>
          <w:szCs w:val="23"/>
        </w:rPr>
        <w:t>bottom</w:t>
      </w:r>
      <w:proofErr w:type="gramEnd"/>
      <w:r>
        <w:rPr>
          <w:sz w:val="23"/>
          <w:szCs w:val="23"/>
        </w:rPr>
        <w:t xml:space="preserve"> select Scale Range.</w:t>
      </w:r>
    </w:p>
    <w:p w:rsidR="00703DFE" w:rsidRDefault="00703DFE" w:rsidP="00703DFE">
      <w:pPr>
        <w:pStyle w:val="BodyText"/>
        <w:numPr>
          <w:ilvl w:val="0"/>
          <w:numId w:val="35"/>
        </w:numPr>
        <w:tabs>
          <w:tab w:val="left" w:pos="900"/>
        </w:tabs>
        <w:ind w:left="1260" w:hanging="270"/>
        <w:rPr>
          <w:sz w:val="23"/>
          <w:szCs w:val="23"/>
        </w:rPr>
      </w:pPr>
      <w:r>
        <w:rPr>
          <w:sz w:val="23"/>
          <w:szCs w:val="23"/>
        </w:rPr>
        <w:t xml:space="preserve">Check “Don’t show </w:t>
      </w:r>
      <w:r w:rsidR="00EA0082">
        <w:rPr>
          <w:sz w:val="23"/>
          <w:szCs w:val="23"/>
        </w:rPr>
        <w:t>labels</w:t>
      </w:r>
      <w:r>
        <w:rPr>
          <w:sz w:val="23"/>
          <w:szCs w:val="23"/>
        </w:rPr>
        <w:t xml:space="preserve"> when zoomed”</w:t>
      </w:r>
    </w:p>
    <w:p w:rsidR="00703DFE" w:rsidRDefault="00703DFE" w:rsidP="00703DFE">
      <w:pPr>
        <w:pStyle w:val="BodyText"/>
        <w:numPr>
          <w:ilvl w:val="0"/>
          <w:numId w:val="35"/>
        </w:numPr>
        <w:tabs>
          <w:tab w:val="left" w:pos="900"/>
        </w:tabs>
        <w:ind w:left="1260" w:hanging="270"/>
        <w:rPr>
          <w:sz w:val="23"/>
          <w:szCs w:val="23"/>
        </w:rPr>
      </w:pPr>
      <w:r>
        <w:rPr>
          <w:sz w:val="23"/>
          <w:szCs w:val="23"/>
        </w:rPr>
        <w:lastRenderedPageBreak/>
        <w:t>Set the Out beyond range to “&lt;Use current scale&gt;”</w:t>
      </w:r>
    </w:p>
    <w:p w:rsidR="00703DFE" w:rsidRDefault="00703DFE" w:rsidP="00703DFE">
      <w:pPr>
        <w:pStyle w:val="BodyText"/>
        <w:numPr>
          <w:ilvl w:val="0"/>
          <w:numId w:val="35"/>
        </w:numPr>
        <w:tabs>
          <w:tab w:val="left" w:pos="900"/>
        </w:tabs>
        <w:ind w:left="1260" w:hanging="270"/>
        <w:rPr>
          <w:sz w:val="23"/>
          <w:szCs w:val="23"/>
        </w:rPr>
      </w:pPr>
      <w:r>
        <w:rPr>
          <w:sz w:val="23"/>
          <w:szCs w:val="23"/>
        </w:rPr>
        <w:t>Select ok</w:t>
      </w:r>
    </w:p>
    <w:p w:rsidR="00703DFE" w:rsidRDefault="00703DFE" w:rsidP="00703DFE">
      <w:pPr>
        <w:pStyle w:val="BodyText"/>
        <w:numPr>
          <w:ilvl w:val="0"/>
          <w:numId w:val="35"/>
        </w:numPr>
        <w:tabs>
          <w:tab w:val="left" w:pos="900"/>
        </w:tabs>
        <w:ind w:left="1260" w:hanging="270"/>
        <w:rPr>
          <w:sz w:val="23"/>
          <w:szCs w:val="23"/>
        </w:rPr>
      </w:pPr>
      <w:r>
        <w:rPr>
          <w:sz w:val="23"/>
          <w:szCs w:val="23"/>
        </w:rPr>
        <w:t>Zoom in and out to see the effect.</w:t>
      </w:r>
      <w:r w:rsidR="00F92E30">
        <w:rPr>
          <w:sz w:val="23"/>
          <w:szCs w:val="23"/>
        </w:rPr>
        <w:t xml:space="preserve"> As you zoom out the labels disappear.</w:t>
      </w:r>
    </w:p>
    <w:p w:rsidR="00703DFE" w:rsidRDefault="00703DFE" w:rsidP="00703DFE">
      <w:pPr>
        <w:pStyle w:val="BodyText"/>
        <w:numPr>
          <w:ilvl w:val="0"/>
          <w:numId w:val="35"/>
        </w:numPr>
        <w:tabs>
          <w:tab w:val="left" w:pos="900"/>
        </w:tabs>
        <w:ind w:left="1260" w:hanging="270"/>
        <w:rPr>
          <w:sz w:val="23"/>
          <w:szCs w:val="23"/>
        </w:rPr>
      </w:pPr>
      <w:r>
        <w:rPr>
          <w:sz w:val="23"/>
          <w:szCs w:val="23"/>
        </w:rPr>
        <w:t>Save the map</w:t>
      </w:r>
    </w:p>
    <w:p w:rsidR="008071E0" w:rsidRDefault="008071E0" w:rsidP="0070000B">
      <w:pPr>
        <w:pStyle w:val="BodyText"/>
        <w:tabs>
          <w:tab w:val="left" w:pos="900"/>
        </w:tabs>
        <w:spacing w:after="283"/>
      </w:pPr>
      <w:r>
        <w:rPr>
          <w:b/>
          <w:u w:val="single"/>
        </w:rPr>
        <w:t>What to submit</w:t>
      </w:r>
      <w:r w:rsidR="005340B7">
        <w:rPr>
          <w:b/>
          <w:u w:val="single"/>
        </w:rPr>
        <w:t xml:space="preserve"> this week</w:t>
      </w:r>
      <w:r w:rsidR="000E713A">
        <w:rPr>
          <w:b/>
          <w:u w:val="single"/>
        </w:rPr>
        <w:t xml:space="preserve"> </w:t>
      </w:r>
    </w:p>
    <w:p w:rsidR="00FC36D6" w:rsidRDefault="00FC36D6" w:rsidP="004A05B5">
      <w:pPr>
        <w:pStyle w:val="BodyText"/>
        <w:numPr>
          <w:ilvl w:val="0"/>
          <w:numId w:val="16"/>
        </w:numPr>
      </w:pPr>
      <w:r>
        <w:t>Please take the “Mid-Semester Survey” in the folder for this week.</w:t>
      </w:r>
    </w:p>
    <w:p w:rsidR="008071E0" w:rsidRDefault="008071E0" w:rsidP="004A05B5">
      <w:pPr>
        <w:pStyle w:val="BodyText"/>
        <w:numPr>
          <w:ilvl w:val="0"/>
          <w:numId w:val="16"/>
        </w:numPr>
      </w:pPr>
      <w:r>
        <w:t>Create a word file and include the jpegs of your maps (cut and paste)</w:t>
      </w:r>
      <w:r w:rsidR="009621FF">
        <w:t>.  In word, Insert--&gt;Picture, 1 per page with the</w:t>
      </w:r>
      <w:r w:rsidR="00883C96">
        <w:t xml:space="preserve"> </w:t>
      </w:r>
      <w:r w:rsidR="009621FF">
        <w:t xml:space="preserve">name of the picture at the top (on each page). </w:t>
      </w:r>
      <w:r w:rsidR="00AF52EB">
        <w:t xml:space="preserve"> Name it </w:t>
      </w:r>
      <w:r w:rsidR="00AF52EB" w:rsidRPr="00AF52EB">
        <w:rPr>
          <w:i/>
        </w:rPr>
        <w:t>yourlastname</w:t>
      </w:r>
      <w:r w:rsidR="007510B6">
        <w:t>Location</w:t>
      </w:r>
      <w:r w:rsidR="00AF52EB">
        <w:t>.doc</w:t>
      </w:r>
    </w:p>
    <w:p w:rsidR="00F92E30" w:rsidRDefault="00F92E30" w:rsidP="00F92E30">
      <w:pPr>
        <w:pStyle w:val="BodyText"/>
        <w:ind w:left="360"/>
      </w:pPr>
    </w:p>
    <w:p w:rsidR="00F92E30" w:rsidRPr="00F92E30" w:rsidRDefault="00F92E30" w:rsidP="00F92E30">
      <w:pPr>
        <w:spacing w:before="0" w:after="0"/>
        <w:ind w:left="2127"/>
        <w:rPr>
          <w:i/>
        </w:rPr>
      </w:pPr>
      <w:r w:rsidRPr="00F92E30">
        <w:rPr>
          <w:i/>
        </w:rPr>
        <w:t>Westchester-I684.jpg</w:t>
      </w:r>
    </w:p>
    <w:p w:rsidR="00F92E30" w:rsidRPr="00F92E30" w:rsidRDefault="00F92E30" w:rsidP="00F92E30">
      <w:pPr>
        <w:spacing w:before="0" w:after="0"/>
        <w:ind w:left="2127"/>
        <w:rPr>
          <w:i/>
        </w:rPr>
      </w:pPr>
      <w:r w:rsidRPr="00F92E30">
        <w:rPr>
          <w:i/>
        </w:rPr>
        <w:t>I684Towns.jpg</w:t>
      </w:r>
    </w:p>
    <w:p w:rsidR="00F92E30" w:rsidRPr="00F92E30" w:rsidRDefault="00F92E30" w:rsidP="00F92E30">
      <w:pPr>
        <w:spacing w:before="0" w:after="0"/>
        <w:ind w:left="2127"/>
        <w:rPr>
          <w:i/>
        </w:rPr>
      </w:pPr>
      <w:r w:rsidRPr="00F92E30">
        <w:rPr>
          <w:i/>
        </w:rPr>
        <w:t>WestchesterHospitals.jpg</w:t>
      </w:r>
    </w:p>
    <w:p w:rsidR="00F92E30" w:rsidRPr="00F92E30" w:rsidRDefault="00F92E30" w:rsidP="00F92E30">
      <w:pPr>
        <w:spacing w:before="0" w:after="0"/>
        <w:ind w:left="2127"/>
        <w:rPr>
          <w:i/>
          <w:sz w:val="23"/>
          <w:szCs w:val="23"/>
        </w:rPr>
      </w:pPr>
      <w:r w:rsidRPr="00F92E30">
        <w:rPr>
          <w:i/>
          <w:sz w:val="23"/>
          <w:szCs w:val="23"/>
        </w:rPr>
        <w:t>I684Hospitals.jpg</w:t>
      </w:r>
    </w:p>
    <w:p w:rsidR="00F92E30" w:rsidRPr="00F92E30" w:rsidRDefault="00F92E30" w:rsidP="00F92E30">
      <w:pPr>
        <w:spacing w:before="0" w:after="0"/>
        <w:ind w:left="2127"/>
        <w:rPr>
          <w:i/>
        </w:rPr>
      </w:pPr>
      <w:r w:rsidRPr="00F92E30">
        <w:rPr>
          <w:i/>
          <w:sz w:val="23"/>
          <w:szCs w:val="23"/>
        </w:rPr>
        <w:t>I684Buffer.jpg</w:t>
      </w:r>
    </w:p>
    <w:p w:rsidR="007510B6" w:rsidRDefault="007510B6" w:rsidP="00123398">
      <w:pPr>
        <w:pStyle w:val="BodyText"/>
        <w:tabs>
          <w:tab w:val="left" w:pos="900"/>
        </w:tabs>
        <w:ind w:left="605"/>
      </w:pPr>
    </w:p>
    <w:p w:rsidR="005340B7" w:rsidRDefault="005340B7" w:rsidP="004A05B5">
      <w:pPr>
        <w:pStyle w:val="BodyText"/>
        <w:numPr>
          <w:ilvl w:val="0"/>
          <w:numId w:val="15"/>
        </w:numPr>
        <w:tabs>
          <w:tab w:val="left" w:pos="707"/>
          <w:tab w:val="left" w:pos="900"/>
        </w:tabs>
      </w:pPr>
      <w:r>
        <w:t xml:space="preserve">Place your word document in the </w:t>
      </w:r>
      <w:r w:rsidR="00281C85">
        <w:t>Assignment link in this week’s folder</w:t>
      </w:r>
      <w:r>
        <w:t xml:space="preserve">. </w:t>
      </w:r>
    </w:p>
    <w:p w:rsidR="00F958C0" w:rsidRDefault="00F958C0" w:rsidP="00F958C0">
      <w:pPr>
        <w:pStyle w:val="BodyText"/>
        <w:tabs>
          <w:tab w:val="left" w:pos="2644"/>
        </w:tabs>
        <w:ind w:left="709"/>
        <w:rPr>
          <w:b/>
        </w:rPr>
      </w:pPr>
    </w:p>
    <w:p w:rsidR="008071E0" w:rsidRPr="00FC36D6" w:rsidRDefault="00AF52EB" w:rsidP="00BB0216">
      <w:pPr>
        <w:pStyle w:val="BodyText"/>
        <w:tabs>
          <w:tab w:val="left" w:pos="707"/>
          <w:tab w:val="left" w:pos="900"/>
        </w:tabs>
        <w:rPr>
          <w:b/>
          <w:i/>
        </w:rPr>
      </w:pPr>
      <w:r w:rsidRPr="00AF52EB">
        <w:rPr>
          <w:b/>
          <w:i/>
        </w:rPr>
        <w:t xml:space="preserve">Note.  Your </w:t>
      </w:r>
      <w:r w:rsidR="0053296E">
        <w:rPr>
          <w:b/>
          <w:i/>
        </w:rPr>
        <w:t xml:space="preserve">graded </w:t>
      </w:r>
      <w:r w:rsidRPr="00AF52EB">
        <w:rPr>
          <w:b/>
          <w:i/>
        </w:rPr>
        <w:t xml:space="preserve">assignment will have </w:t>
      </w:r>
      <w:proofErr w:type="gramStart"/>
      <w:r w:rsidRPr="00AF52EB">
        <w:rPr>
          <w:b/>
          <w:i/>
        </w:rPr>
        <w:t>1</w:t>
      </w:r>
      <w:proofErr w:type="gramEnd"/>
      <w:r w:rsidRPr="00AF52EB">
        <w:rPr>
          <w:b/>
          <w:i/>
        </w:rPr>
        <w:t xml:space="preserve"> word file with </w:t>
      </w:r>
      <w:r w:rsidR="00CA23F1">
        <w:rPr>
          <w:b/>
          <w:i/>
        </w:rPr>
        <w:t>5</w:t>
      </w:r>
      <w:r w:rsidRPr="00AF52EB">
        <w:rPr>
          <w:b/>
          <w:i/>
        </w:rPr>
        <w:t xml:space="preserve"> images</w:t>
      </w:r>
      <w:r w:rsidR="007510B6">
        <w:rPr>
          <w:b/>
          <w:i/>
        </w:rPr>
        <w:t xml:space="preserve"> </w:t>
      </w:r>
    </w:p>
    <w:sectPr w:rsidR="008071E0" w:rsidRPr="00FC36D6" w:rsidSect="0002225C">
      <w:headerReference w:type="even" r:id="rId14"/>
      <w:headerReference w:type="default" r:id="rId15"/>
      <w:footerReference w:type="even" r:id="rId16"/>
      <w:footerReference w:type="default" r:id="rId17"/>
      <w:headerReference w:type="first" r:id="rId18"/>
      <w:footerReference w:type="first" r:id="rId19"/>
      <w:footnotePr>
        <w:pos w:val="beneathText"/>
      </w:footnotePr>
      <w:pgSz w:w="12240" w:h="15840"/>
      <w:pgMar w:top="1008" w:right="1008" w:bottom="1008" w:left="1008" w:header="562" w:footer="5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F26" w:rsidRDefault="00D66F26" w:rsidP="0002225C">
      <w:pPr>
        <w:spacing w:before="0" w:after="0"/>
      </w:pPr>
      <w:r>
        <w:separator/>
      </w:r>
    </w:p>
  </w:endnote>
  <w:endnote w:type="continuationSeparator" w:id="0">
    <w:p w:rsidR="00D66F26" w:rsidRDefault="00D66F26" w:rsidP="0002225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any">
    <w:altName w:val="Arial"/>
    <w:charset w:val="00"/>
    <w:family w:val="swiss"/>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25C" w:rsidRDefault="000222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4117955"/>
      <w:docPartObj>
        <w:docPartGallery w:val="Page Numbers (Bottom of Page)"/>
        <w:docPartUnique/>
      </w:docPartObj>
    </w:sdtPr>
    <w:sdtEndPr>
      <w:rPr>
        <w:noProof/>
      </w:rPr>
    </w:sdtEndPr>
    <w:sdtContent>
      <w:bookmarkStart w:id="0" w:name="_GoBack" w:displacedByCustomXml="prev"/>
      <w:bookmarkEnd w:id="0" w:displacedByCustomXml="prev"/>
      <w:p w:rsidR="0002225C" w:rsidRDefault="0002225C">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02225C" w:rsidRDefault="000222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25C" w:rsidRDefault="000222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F26" w:rsidRDefault="00D66F26" w:rsidP="0002225C">
      <w:pPr>
        <w:spacing w:before="0" w:after="0"/>
      </w:pPr>
      <w:r>
        <w:separator/>
      </w:r>
    </w:p>
  </w:footnote>
  <w:footnote w:type="continuationSeparator" w:id="0">
    <w:p w:rsidR="00D66F26" w:rsidRDefault="00D66F26" w:rsidP="0002225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25C" w:rsidRDefault="000222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25C" w:rsidRDefault="000222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25C" w:rsidRDefault="000222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B9464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multilevel"/>
    <w:tmpl w:val="00000002"/>
    <w:lvl w:ilvl="0">
      <w:start w:val="1"/>
      <w:numFmt w:val="decimal"/>
      <w:lvlText w:val="%1."/>
      <w:lvlJc w:val="left"/>
      <w:pPr>
        <w:tabs>
          <w:tab w:val="num" w:pos="553"/>
        </w:tabs>
        <w:ind w:left="553" w:hanging="283"/>
      </w:pPr>
    </w:lvl>
    <w:lvl w:ilvl="1">
      <w:start w:val="1"/>
      <w:numFmt w:val="decimal"/>
      <w:lvlText w:val="%2."/>
      <w:lvlJc w:val="left"/>
      <w:pPr>
        <w:tabs>
          <w:tab w:val="num" w:pos="1260"/>
        </w:tabs>
        <w:ind w:left="1260" w:hanging="283"/>
      </w:pPr>
    </w:lvl>
    <w:lvl w:ilvl="2">
      <w:start w:val="1"/>
      <w:numFmt w:val="decimal"/>
      <w:lvlText w:val="%3."/>
      <w:lvlJc w:val="left"/>
      <w:pPr>
        <w:tabs>
          <w:tab w:val="num" w:pos="1967"/>
        </w:tabs>
        <w:ind w:left="1967" w:hanging="283"/>
      </w:pPr>
    </w:lvl>
    <w:lvl w:ilvl="3">
      <w:start w:val="1"/>
      <w:numFmt w:val="decimal"/>
      <w:lvlText w:val="%4."/>
      <w:lvlJc w:val="left"/>
      <w:pPr>
        <w:tabs>
          <w:tab w:val="num" w:pos="2674"/>
        </w:tabs>
        <w:ind w:left="2674" w:hanging="283"/>
      </w:pPr>
    </w:lvl>
    <w:lvl w:ilvl="4">
      <w:start w:val="1"/>
      <w:numFmt w:val="decimal"/>
      <w:lvlText w:val="%5."/>
      <w:lvlJc w:val="left"/>
      <w:pPr>
        <w:tabs>
          <w:tab w:val="num" w:pos="3381"/>
        </w:tabs>
        <w:ind w:left="3381" w:hanging="283"/>
      </w:pPr>
    </w:lvl>
    <w:lvl w:ilvl="5">
      <w:start w:val="1"/>
      <w:numFmt w:val="decimal"/>
      <w:lvlText w:val="%6."/>
      <w:lvlJc w:val="left"/>
      <w:pPr>
        <w:tabs>
          <w:tab w:val="num" w:pos="4088"/>
        </w:tabs>
        <w:ind w:left="4088" w:hanging="283"/>
      </w:pPr>
    </w:lvl>
    <w:lvl w:ilvl="6">
      <w:start w:val="1"/>
      <w:numFmt w:val="decimal"/>
      <w:lvlText w:val="%7."/>
      <w:lvlJc w:val="left"/>
      <w:pPr>
        <w:tabs>
          <w:tab w:val="num" w:pos="4795"/>
        </w:tabs>
        <w:ind w:left="4795" w:hanging="283"/>
      </w:pPr>
    </w:lvl>
    <w:lvl w:ilvl="7">
      <w:start w:val="1"/>
      <w:numFmt w:val="decimal"/>
      <w:lvlText w:val="%8."/>
      <w:lvlJc w:val="left"/>
      <w:pPr>
        <w:tabs>
          <w:tab w:val="num" w:pos="5502"/>
        </w:tabs>
        <w:ind w:left="5502" w:hanging="283"/>
      </w:pPr>
    </w:lvl>
    <w:lvl w:ilvl="8">
      <w:start w:val="1"/>
      <w:numFmt w:val="decimal"/>
      <w:lvlText w:val="%9."/>
      <w:lvlJc w:val="left"/>
      <w:pPr>
        <w:tabs>
          <w:tab w:val="num" w:pos="6209"/>
        </w:tabs>
        <w:ind w:left="6209" w:hanging="283"/>
      </w:pPr>
    </w:lvl>
  </w:abstractNum>
  <w:abstractNum w:abstractNumId="2" w15:restartNumberingAfterBreak="0">
    <w:nsid w:val="00000003"/>
    <w:multiLevelType w:val="multilevel"/>
    <w:tmpl w:val="00000003"/>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00000004"/>
    <w:multiLevelType w:val="multilevel"/>
    <w:tmpl w:val="05BA0684"/>
    <w:lvl w:ilvl="0">
      <w:start w:val="7"/>
      <w:numFmt w:val="decimal"/>
      <w:lvlText w:val="%1."/>
      <w:lvlJc w:val="left"/>
      <w:pPr>
        <w:tabs>
          <w:tab w:val="num" w:pos="707"/>
        </w:tabs>
        <w:ind w:left="707" w:hanging="283"/>
      </w:pPr>
      <w:rPr>
        <w:rFonts w:hint="default"/>
      </w:rPr>
    </w:lvl>
    <w:lvl w:ilvl="1">
      <w:start w:val="1"/>
      <w:numFmt w:val="decimal"/>
      <w:lvlText w:val="%2."/>
      <w:lvlJc w:val="left"/>
      <w:pPr>
        <w:tabs>
          <w:tab w:val="num" w:pos="1414"/>
        </w:tabs>
        <w:ind w:left="1414" w:hanging="283"/>
      </w:pPr>
      <w:rPr>
        <w:rFonts w:hint="default"/>
      </w:rPr>
    </w:lvl>
    <w:lvl w:ilvl="2">
      <w:start w:val="1"/>
      <w:numFmt w:val="decimal"/>
      <w:lvlText w:val="%3."/>
      <w:lvlJc w:val="left"/>
      <w:pPr>
        <w:tabs>
          <w:tab w:val="num" w:pos="2121"/>
        </w:tabs>
        <w:ind w:left="2121" w:hanging="283"/>
      </w:pPr>
      <w:rPr>
        <w:rFonts w:hint="default"/>
      </w:rPr>
    </w:lvl>
    <w:lvl w:ilvl="3">
      <w:start w:val="1"/>
      <w:numFmt w:val="decimal"/>
      <w:lvlText w:val="%4."/>
      <w:lvlJc w:val="left"/>
      <w:pPr>
        <w:tabs>
          <w:tab w:val="num" w:pos="2828"/>
        </w:tabs>
        <w:ind w:left="2828" w:hanging="283"/>
      </w:pPr>
      <w:rPr>
        <w:rFonts w:hint="default"/>
      </w:rPr>
    </w:lvl>
    <w:lvl w:ilvl="4">
      <w:start w:val="1"/>
      <w:numFmt w:val="decimal"/>
      <w:lvlText w:val="%5."/>
      <w:lvlJc w:val="left"/>
      <w:pPr>
        <w:tabs>
          <w:tab w:val="num" w:pos="3535"/>
        </w:tabs>
        <w:ind w:left="3535" w:hanging="283"/>
      </w:pPr>
      <w:rPr>
        <w:rFonts w:hint="default"/>
      </w:rPr>
    </w:lvl>
    <w:lvl w:ilvl="5">
      <w:start w:val="1"/>
      <w:numFmt w:val="decimal"/>
      <w:lvlText w:val="%6."/>
      <w:lvlJc w:val="left"/>
      <w:pPr>
        <w:tabs>
          <w:tab w:val="num" w:pos="4242"/>
        </w:tabs>
        <w:ind w:left="4242" w:hanging="283"/>
      </w:pPr>
      <w:rPr>
        <w:rFonts w:hint="default"/>
      </w:rPr>
    </w:lvl>
    <w:lvl w:ilvl="6">
      <w:start w:val="1"/>
      <w:numFmt w:val="decimal"/>
      <w:lvlText w:val="%7."/>
      <w:lvlJc w:val="left"/>
      <w:pPr>
        <w:tabs>
          <w:tab w:val="num" w:pos="4949"/>
        </w:tabs>
        <w:ind w:left="4949" w:hanging="283"/>
      </w:pPr>
      <w:rPr>
        <w:rFonts w:hint="default"/>
      </w:rPr>
    </w:lvl>
    <w:lvl w:ilvl="7">
      <w:start w:val="1"/>
      <w:numFmt w:val="decimal"/>
      <w:lvlText w:val="%8."/>
      <w:lvlJc w:val="left"/>
      <w:pPr>
        <w:tabs>
          <w:tab w:val="num" w:pos="5656"/>
        </w:tabs>
        <w:ind w:left="5656" w:hanging="283"/>
      </w:pPr>
      <w:rPr>
        <w:rFonts w:hint="default"/>
      </w:rPr>
    </w:lvl>
    <w:lvl w:ilvl="8">
      <w:start w:val="1"/>
      <w:numFmt w:val="decimal"/>
      <w:lvlText w:val="%9."/>
      <w:lvlJc w:val="left"/>
      <w:pPr>
        <w:tabs>
          <w:tab w:val="num" w:pos="6363"/>
        </w:tabs>
        <w:ind w:left="6363" w:hanging="283"/>
      </w:pPr>
      <w:rPr>
        <w:rFonts w:hint="default"/>
      </w:rPr>
    </w:lvl>
  </w:abstractNum>
  <w:abstractNum w:abstractNumId="4" w15:restartNumberingAfterBreak="0">
    <w:nsid w:val="00000007"/>
    <w:multiLevelType w:val="multilevel"/>
    <w:tmpl w:val="C10456AA"/>
    <w:lvl w:ilvl="0">
      <w:start w:val="1"/>
      <w:numFmt w:val="decimal"/>
      <w:lvlText w:val="%1."/>
      <w:lvlJc w:val="left"/>
      <w:pPr>
        <w:tabs>
          <w:tab w:val="num" w:pos="-1966"/>
        </w:tabs>
        <w:ind w:left="-1966" w:hanging="283"/>
      </w:pPr>
    </w:lvl>
    <w:lvl w:ilvl="1">
      <w:start w:val="1"/>
      <w:numFmt w:val="lowerRoman"/>
      <w:lvlText w:val="%2."/>
      <w:lvlJc w:val="left"/>
      <w:pPr>
        <w:tabs>
          <w:tab w:val="num" w:pos="-1128"/>
        </w:tabs>
        <w:ind w:left="-1128" w:hanging="283"/>
      </w:pPr>
    </w:lvl>
    <w:lvl w:ilvl="2">
      <w:start w:val="1"/>
      <w:numFmt w:val="lowerRoman"/>
      <w:lvlText w:val="%3."/>
      <w:lvlJc w:val="left"/>
      <w:pPr>
        <w:tabs>
          <w:tab w:val="num" w:pos="-421"/>
        </w:tabs>
        <w:ind w:left="-421" w:hanging="283"/>
      </w:pPr>
    </w:lvl>
    <w:lvl w:ilvl="3">
      <w:start w:val="1"/>
      <w:numFmt w:val="lowerRoman"/>
      <w:lvlText w:val="%4."/>
      <w:lvlJc w:val="left"/>
      <w:pPr>
        <w:tabs>
          <w:tab w:val="num" w:pos="286"/>
        </w:tabs>
        <w:ind w:left="286" w:hanging="283"/>
      </w:pPr>
    </w:lvl>
    <w:lvl w:ilvl="4">
      <w:start w:val="1"/>
      <w:numFmt w:val="lowerRoman"/>
      <w:lvlText w:val="%5."/>
      <w:lvlJc w:val="left"/>
      <w:pPr>
        <w:tabs>
          <w:tab w:val="num" w:pos="993"/>
        </w:tabs>
        <w:ind w:left="993" w:hanging="283"/>
      </w:pPr>
    </w:lvl>
    <w:lvl w:ilvl="5">
      <w:start w:val="1"/>
      <w:numFmt w:val="lowerRoman"/>
      <w:lvlText w:val="%6."/>
      <w:lvlJc w:val="left"/>
      <w:pPr>
        <w:tabs>
          <w:tab w:val="num" w:pos="1700"/>
        </w:tabs>
        <w:ind w:left="1700" w:hanging="283"/>
      </w:pPr>
    </w:lvl>
    <w:lvl w:ilvl="6">
      <w:start w:val="1"/>
      <w:numFmt w:val="lowerRoman"/>
      <w:lvlText w:val="%7."/>
      <w:lvlJc w:val="left"/>
      <w:pPr>
        <w:tabs>
          <w:tab w:val="num" w:pos="2407"/>
        </w:tabs>
        <w:ind w:left="2407" w:hanging="283"/>
      </w:pPr>
    </w:lvl>
    <w:lvl w:ilvl="7">
      <w:start w:val="1"/>
      <w:numFmt w:val="lowerRoman"/>
      <w:lvlText w:val="%8."/>
      <w:lvlJc w:val="left"/>
      <w:pPr>
        <w:tabs>
          <w:tab w:val="num" w:pos="3114"/>
        </w:tabs>
        <w:ind w:left="3114" w:hanging="283"/>
      </w:pPr>
    </w:lvl>
    <w:lvl w:ilvl="8">
      <w:start w:val="1"/>
      <w:numFmt w:val="lowerRoman"/>
      <w:lvlText w:val="%9."/>
      <w:lvlJc w:val="left"/>
      <w:pPr>
        <w:tabs>
          <w:tab w:val="num" w:pos="3821"/>
        </w:tabs>
        <w:ind w:left="3821" w:hanging="283"/>
      </w:pPr>
    </w:lvl>
  </w:abstractNum>
  <w:abstractNum w:abstractNumId="5" w15:restartNumberingAfterBreak="0">
    <w:nsid w:val="00000008"/>
    <w:multiLevelType w:val="hybridMultilevel"/>
    <w:tmpl w:val="A7F8875A"/>
    <w:lvl w:ilvl="0" w:tplc="525AABF4">
      <w:start w:val="15"/>
      <w:numFmt w:val="decimal"/>
      <w:lvlText w:val="%1."/>
      <w:lvlJc w:val="left"/>
      <w:pPr>
        <w:tabs>
          <w:tab w:val="num" w:pos="1144"/>
        </w:tabs>
        <w:ind w:left="1144" w:hanging="360"/>
      </w:pPr>
      <w:rPr>
        <w:rFonts w:hint="default"/>
      </w:rPr>
    </w:lvl>
    <w:lvl w:ilvl="1" w:tplc="7A0CB09C">
      <w:start w:val="1"/>
      <w:numFmt w:val="lowerRoman"/>
      <w:lvlText w:val="%2."/>
      <w:lvlJc w:val="right"/>
      <w:pPr>
        <w:tabs>
          <w:tab w:val="num" w:pos="2340"/>
        </w:tabs>
        <w:ind w:left="2340" w:hanging="360"/>
      </w:pPr>
      <w:rPr>
        <w:rFonts w:hint="default"/>
      </w:rPr>
    </w:lvl>
    <w:lvl w:ilvl="2" w:tplc="0409001B">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0000000B"/>
    <w:multiLevelType w:val="multilevel"/>
    <w:tmpl w:val="0000000B"/>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02E94277"/>
    <w:multiLevelType w:val="hybridMultilevel"/>
    <w:tmpl w:val="81923148"/>
    <w:lvl w:ilvl="0" w:tplc="3D2296B8">
      <w:start w:val="16"/>
      <w:numFmt w:val="decimal"/>
      <w:lvlText w:val="%1."/>
      <w:lvlJc w:val="left"/>
      <w:pPr>
        <w:tabs>
          <w:tab w:val="num" w:pos="360"/>
        </w:tabs>
        <w:ind w:left="360" w:hanging="360"/>
      </w:pPr>
      <w:rPr>
        <w:rFonts w:hint="default"/>
      </w:rPr>
    </w:lvl>
    <w:lvl w:ilvl="1" w:tplc="7A0CB09C">
      <w:start w:val="1"/>
      <w:numFmt w:val="lowerRoman"/>
      <w:lvlText w:val="%2."/>
      <w:lvlJc w:val="righ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5250137"/>
    <w:multiLevelType w:val="hybridMultilevel"/>
    <w:tmpl w:val="8F6E1386"/>
    <w:lvl w:ilvl="0" w:tplc="5802CD12">
      <w:start w:val="1"/>
      <w:numFmt w:val="lowerRoman"/>
      <w:lvlText w:val="%1."/>
      <w:lvlJc w:val="right"/>
      <w:pPr>
        <w:tabs>
          <w:tab w:val="num" w:pos="2340"/>
        </w:tabs>
        <w:ind w:left="23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58E39C8"/>
    <w:multiLevelType w:val="hybridMultilevel"/>
    <w:tmpl w:val="E1004618"/>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060D622D"/>
    <w:multiLevelType w:val="hybridMultilevel"/>
    <w:tmpl w:val="4AF6332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BE42C6"/>
    <w:multiLevelType w:val="hybridMultilevel"/>
    <w:tmpl w:val="101EC538"/>
    <w:lvl w:ilvl="0" w:tplc="BC7A2920">
      <w:start w:val="2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180"/>
        </w:tabs>
        <w:ind w:left="180" w:hanging="18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B7962D2"/>
    <w:multiLevelType w:val="hybridMultilevel"/>
    <w:tmpl w:val="A7CEFA7E"/>
    <w:lvl w:ilvl="0" w:tplc="E72C3A02">
      <w:start w:val="1"/>
      <w:numFmt w:val="lowerRoman"/>
      <w:lvlText w:val="%1."/>
      <w:lvlJc w:val="right"/>
      <w:pPr>
        <w:tabs>
          <w:tab w:val="num" w:pos="2487"/>
        </w:tabs>
        <w:ind w:left="2487" w:hanging="360"/>
      </w:pPr>
      <w:rPr>
        <w:rFonts w:hint="default"/>
      </w:r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11BA3279"/>
    <w:multiLevelType w:val="hybridMultilevel"/>
    <w:tmpl w:val="17381DCE"/>
    <w:lvl w:ilvl="0" w:tplc="E72C3A02">
      <w:start w:val="1"/>
      <w:numFmt w:val="lowerRoman"/>
      <w:lvlText w:val="%1."/>
      <w:lvlJc w:val="right"/>
      <w:pPr>
        <w:tabs>
          <w:tab w:val="num" w:pos="1778"/>
        </w:tabs>
        <w:ind w:left="1778" w:hanging="360"/>
      </w:pPr>
      <w:rPr>
        <w:rFonts w:hint="default"/>
      </w:rPr>
    </w:lvl>
    <w:lvl w:ilvl="1" w:tplc="04090019">
      <w:start w:val="1"/>
      <w:numFmt w:val="lowerLetter"/>
      <w:lvlText w:val="%2."/>
      <w:lvlJc w:val="left"/>
      <w:pPr>
        <w:ind w:left="889" w:hanging="360"/>
      </w:pPr>
    </w:lvl>
    <w:lvl w:ilvl="2" w:tplc="0409001B" w:tentative="1">
      <w:start w:val="1"/>
      <w:numFmt w:val="lowerRoman"/>
      <w:lvlText w:val="%3."/>
      <w:lvlJc w:val="right"/>
      <w:pPr>
        <w:ind w:left="1598" w:hanging="180"/>
      </w:pPr>
    </w:lvl>
    <w:lvl w:ilvl="3" w:tplc="0409000F" w:tentative="1">
      <w:start w:val="1"/>
      <w:numFmt w:val="decimal"/>
      <w:lvlText w:val="%4."/>
      <w:lvlJc w:val="left"/>
      <w:pPr>
        <w:ind w:left="2318" w:hanging="360"/>
      </w:pPr>
    </w:lvl>
    <w:lvl w:ilvl="4" w:tplc="04090019" w:tentative="1">
      <w:start w:val="1"/>
      <w:numFmt w:val="lowerLetter"/>
      <w:lvlText w:val="%5."/>
      <w:lvlJc w:val="left"/>
      <w:pPr>
        <w:ind w:left="3038" w:hanging="360"/>
      </w:pPr>
    </w:lvl>
    <w:lvl w:ilvl="5" w:tplc="0409001B" w:tentative="1">
      <w:start w:val="1"/>
      <w:numFmt w:val="lowerRoman"/>
      <w:lvlText w:val="%6."/>
      <w:lvlJc w:val="right"/>
      <w:pPr>
        <w:ind w:left="3758" w:hanging="180"/>
      </w:pPr>
    </w:lvl>
    <w:lvl w:ilvl="6" w:tplc="0409000F" w:tentative="1">
      <w:start w:val="1"/>
      <w:numFmt w:val="decimal"/>
      <w:lvlText w:val="%7."/>
      <w:lvlJc w:val="left"/>
      <w:pPr>
        <w:ind w:left="4478" w:hanging="360"/>
      </w:pPr>
    </w:lvl>
    <w:lvl w:ilvl="7" w:tplc="04090019" w:tentative="1">
      <w:start w:val="1"/>
      <w:numFmt w:val="lowerLetter"/>
      <w:lvlText w:val="%8."/>
      <w:lvlJc w:val="left"/>
      <w:pPr>
        <w:ind w:left="5198" w:hanging="360"/>
      </w:pPr>
    </w:lvl>
    <w:lvl w:ilvl="8" w:tplc="0409001B" w:tentative="1">
      <w:start w:val="1"/>
      <w:numFmt w:val="lowerRoman"/>
      <w:lvlText w:val="%9."/>
      <w:lvlJc w:val="right"/>
      <w:pPr>
        <w:ind w:left="5918" w:hanging="180"/>
      </w:pPr>
    </w:lvl>
  </w:abstractNum>
  <w:abstractNum w:abstractNumId="14" w15:restartNumberingAfterBreak="0">
    <w:nsid w:val="13CE76F1"/>
    <w:multiLevelType w:val="hybridMultilevel"/>
    <w:tmpl w:val="0A8283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477DCD"/>
    <w:multiLevelType w:val="hybridMultilevel"/>
    <w:tmpl w:val="667AF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A92546"/>
    <w:multiLevelType w:val="multilevel"/>
    <w:tmpl w:val="451818A4"/>
    <w:lvl w:ilvl="0">
      <w:start w:val="1"/>
      <w:numFmt w:val="bullet"/>
      <w:lvlText w:val=""/>
      <w:lvlJc w:val="left"/>
      <w:pPr>
        <w:tabs>
          <w:tab w:val="num" w:pos="1069"/>
        </w:tabs>
        <w:ind w:left="1069" w:hanging="360"/>
      </w:pPr>
      <w:rPr>
        <w:rFonts w:ascii="Symbol" w:hAnsi="Symbol" w:hint="default"/>
      </w:rPr>
    </w:lvl>
    <w:lvl w:ilvl="1">
      <w:start w:val="1"/>
      <w:numFmt w:val="decimal"/>
      <w:lvlText w:val="%2."/>
      <w:lvlJc w:val="left"/>
      <w:pPr>
        <w:tabs>
          <w:tab w:val="num" w:pos="1699"/>
        </w:tabs>
        <w:ind w:left="1699" w:hanging="283"/>
      </w:pPr>
    </w:lvl>
    <w:lvl w:ilvl="2">
      <w:start w:val="1"/>
      <w:numFmt w:val="decimal"/>
      <w:lvlText w:val="%3."/>
      <w:lvlJc w:val="left"/>
      <w:pPr>
        <w:tabs>
          <w:tab w:val="num" w:pos="2406"/>
        </w:tabs>
        <w:ind w:left="2406" w:hanging="283"/>
      </w:pPr>
    </w:lvl>
    <w:lvl w:ilvl="3">
      <w:start w:val="1"/>
      <w:numFmt w:val="decimal"/>
      <w:lvlText w:val="%4."/>
      <w:lvlJc w:val="left"/>
      <w:pPr>
        <w:tabs>
          <w:tab w:val="num" w:pos="3113"/>
        </w:tabs>
        <w:ind w:left="3113" w:hanging="283"/>
      </w:pPr>
    </w:lvl>
    <w:lvl w:ilvl="4">
      <w:start w:val="1"/>
      <w:numFmt w:val="decimal"/>
      <w:lvlText w:val="%5."/>
      <w:lvlJc w:val="left"/>
      <w:pPr>
        <w:tabs>
          <w:tab w:val="num" w:pos="3820"/>
        </w:tabs>
        <w:ind w:left="3820" w:hanging="283"/>
      </w:pPr>
    </w:lvl>
    <w:lvl w:ilvl="5">
      <w:start w:val="1"/>
      <w:numFmt w:val="decimal"/>
      <w:lvlText w:val="%6."/>
      <w:lvlJc w:val="left"/>
      <w:pPr>
        <w:tabs>
          <w:tab w:val="num" w:pos="4527"/>
        </w:tabs>
        <w:ind w:left="4527" w:hanging="283"/>
      </w:pPr>
    </w:lvl>
    <w:lvl w:ilvl="6">
      <w:start w:val="1"/>
      <w:numFmt w:val="decimal"/>
      <w:lvlText w:val="%7."/>
      <w:lvlJc w:val="left"/>
      <w:pPr>
        <w:tabs>
          <w:tab w:val="num" w:pos="5234"/>
        </w:tabs>
        <w:ind w:left="5234" w:hanging="283"/>
      </w:pPr>
    </w:lvl>
    <w:lvl w:ilvl="7">
      <w:start w:val="1"/>
      <w:numFmt w:val="decimal"/>
      <w:lvlText w:val="%8."/>
      <w:lvlJc w:val="left"/>
      <w:pPr>
        <w:tabs>
          <w:tab w:val="num" w:pos="5941"/>
        </w:tabs>
        <w:ind w:left="5941" w:hanging="283"/>
      </w:pPr>
    </w:lvl>
    <w:lvl w:ilvl="8">
      <w:start w:val="1"/>
      <w:numFmt w:val="decimal"/>
      <w:lvlText w:val="%9."/>
      <w:lvlJc w:val="left"/>
      <w:pPr>
        <w:tabs>
          <w:tab w:val="num" w:pos="6648"/>
        </w:tabs>
        <w:ind w:left="6648" w:hanging="283"/>
      </w:pPr>
    </w:lvl>
  </w:abstractNum>
  <w:abstractNum w:abstractNumId="17" w15:restartNumberingAfterBreak="0">
    <w:nsid w:val="1DA61543"/>
    <w:multiLevelType w:val="hybridMultilevel"/>
    <w:tmpl w:val="C770A4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22486F21"/>
    <w:multiLevelType w:val="hybridMultilevel"/>
    <w:tmpl w:val="2D4057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35B0B3B"/>
    <w:multiLevelType w:val="hybridMultilevel"/>
    <w:tmpl w:val="E5185296"/>
    <w:lvl w:ilvl="0" w:tplc="97728084">
      <w:start w:val="6"/>
      <w:numFmt w:val="decimal"/>
      <w:lvlText w:val="%1."/>
      <w:lvlJc w:val="left"/>
      <w:pPr>
        <w:ind w:left="1789" w:hanging="360"/>
      </w:pPr>
    </w:lvl>
    <w:lvl w:ilvl="1" w:tplc="04090019">
      <w:start w:val="1"/>
      <w:numFmt w:val="lowerLetter"/>
      <w:lvlText w:val="%2."/>
      <w:lvlJc w:val="left"/>
      <w:pPr>
        <w:ind w:left="2509" w:hanging="360"/>
      </w:pPr>
    </w:lvl>
    <w:lvl w:ilvl="2" w:tplc="0409001B">
      <w:start w:val="1"/>
      <w:numFmt w:val="lowerRoman"/>
      <w:lvlText w:val="%3."/>
      <w:lvlJc w:val="right"/>
      <w:pPr>
        <w:ind w:left="3229" w:hanging="180"/>
      </w:pPr>
    </w:lvl>
    <w:lvl w:ilvl="3" w:tplc="0409000F">
      <w:start w:val="1"/>
      <w:numFmt w:val="decimal"/>
      <w:lvlText w:val="%4."/>
      <w:lvlJc w:val="left"/>
      <w:pPr>
        <w:ind w:left="3949" w:hanging="360"/>
      </w:pPr>
    </w:lvl>
    <w:lvl w:ilvl="4" w:tplc="04090019">
      <w:start w:val="1"/>
      <w:numFmt w:val="lowerLetter"/>
      <w:lvlText w:val="%5."/>
      <w:lvlJc w:val="left"/>
      <w:pPr>
        <w:ind w:left="4669" w:hanging="360"/>
      </w:pPr>
    </w:lvl>
    <w:lvl w:ilvl="5" w:tplc="0409001B">
      <w:start w:val="1"/>
      <w:numFmt w:val="lowerRoman"/>
      <w:lvlText w:val="%6."/>
      <w:lvlJc w:val="right"/>
      <w:pPr>
        <w:ind w:left="5389" w:hanging="180"/>
      </w:pPr>
    </w:lvl>
    <w:lvl w:ilvl="6" w:tplc="0409000F">
      <w:start w:val="1"/>
      <w:numFmt w:val="decimal"/>
      <w:lvlText w:val="%7."/>
      <w:lvlJc w:val="left"/>
      <w:pPr>
        <w:ind w:left="6109" w:hanging="360"/>
      </w:pPr>
    </w:lvl>
    <w:lvl w:ilvl="7" w:tplc="04090019">
      <w:start w:val="1"/>
      <w:numFmt w:val="lowerLetter"/>
      <w:lvlText w:val="%8."/>
      <w:lvlJc w:val="left"/>
      <w:pPr>
        <w:ind w:left="6829" w:hanging="360"/>
      </w:pPr>
    </w:lvl>
    <w:lvl w:ilvl="8" w:tplc="0409001B">
      <w:start w:val="1"/>
      <w:numFmt w:val="lowerRoman"/>
      <w:lvlText w:val="%9."/>
      <w:lvlJc w:val="right"/>
      <w:pPr>
        <w:ind w:left="7549" w:hanging="180"/>
      </w:pPr>
    </w:lvl>
  </w:abstractNum>
  <w:abstractNum w:abstractNumId="20" w15:restartNumberingAfterBreak="0">
    <w:nsid w:val="287A7B4C"/>
    <w:multiLevelType w:val="multilevel"/>
    <w:tmpl w:val="C10456AA"/>
    <w:lvl w:ilvl="0">
      <w:start w:val="1"/>
      <w:numFmt w:val="decimal"/>
      <w:lvlText w:val="%1."/>
      <w:lvlJc w:val="left"/>
      <w:pPr>
        <w:tabs>
          <w:tab w:val="num" w:pos="-1966"/>
        </w:tabs>
        <w:ind w:left="-1966" w:hanging="283"/>
      </w:pPr>
    </w:lvl>
    <w:lvl w:ilvl="1">
      <w:start w:val="1"/>
      <w:numFmt w:val="lowerRoman"/>
      <w:lvlText w:val="%2."/>
      <w:lvlJc w:val="left"/>
      <w:pPr>
        <w:tabs>
          <w:tab w:val="num" w:pos="-1128"/>
        </w:tabs>
        <w:ind w:left="-1128" w:hanging="283"/>
      </w:pPr>
    </w:lvl>
    <w:lvl w:ilvl="2">
      <w:start w:val="1"/>
      <w:numFmt w:val="lowerRoman"/>
      <w:lvlText w:val="%3."/>
      <w:lvlJc w:val="left"/>
      <w:pPr>
        <w:tabs>
          <w:tab w:val="num" w:pos="-421"/>
        </w:tabs>
        <w:ind w:left="-421" w:hanging="283"/>
      </w:pPr>
    </w:lvl>
    <w:lvl w:ilvl="3">
      <w:start w:val="1"/>
      <w:numFmt w:val="lowerRoman"/>
      <w:lvlText w:val="%4."/>
      <w:lvlJc w:val="left"/>
      <w:pPr>
        <w:tabs>
          <w:tab w:val="num" w:pos="286"/>
        </w:tabs>
        <w:ind w:left="286" w:hanging="283"/>
      </w:pPr>
    </w:lvl>
    <w:lvl w:ilvl="4">
      <w:start w:val="1"/>
      <w:numFmt w:val="lowerRoman"/>
      <w:lvlText w:val="%5."/>
      <w:lvlJc w:val="left"/>
      <w:pPr>
        <w:tabs>
          <w:tab w:val="num" w:pos="993"/>
        </w:tabs>
        <w:ind w:left="993" w:hanging="283"/>
      </w:pPr>
    </w:lvl>
    <w:lvl w:ilvl="5">
      <w:start w:val="1"/>
      <w:numFmt w:val="lowerRoman"/>
      <w:lvlText w:val="%6."/>
      <w:lvlJc w:val="left"/>
      <w:pPr>
        <w:tabs>
          <w:tab w:val="num" w:pos="1700"/>
        </w:tabs>
        <w:ind w:left="1700" w:hanging="283"/>
      </w:pPr>
    </w:lvl>
    <w:lvl w:ilvl="6">
      <w:start w:val="1"/>
      <w:numFmt w:val="lowerRoman"/>
      <w:lvlText w:val="%7."/>
      <w:lvlJc w:val="left"/>
      <w:pPr>
        <w:tabs>
          <w:tab w:val="num" w:pos="2407"/>
        </w:tabs>
        <w:ind w:left="2407" w:hanging="283"/>
      </w:pPr>
    </w:lvl>
    <w:lvl w:ilvl="7">
      <w:start w:val="1"/>
      <w:numFmt w:val="lowerRoman"/>
      <w:lvlText w:val="%8."/>
      <w:lvlJc w:val="left"/>
      <w:pPr>
        <w:tabs>
          <w:tab w:val="num" w:pos="3114"/>
        </w:tabs>
        <w:ind w:left="3114" w:hanging="283"/>
      </w:pPr>
    </w:lvl>
    <w:lvl w:ilvl="8">
      <w:start w:val="1"/>
      <w:numFmt w:val="lowerRoman"/>
      <w:lvlText w:val="%9."/>
      <w:lvlJc w:val="left"/>
      <w:pPr>
        <w:tabs>
          <w:tab w:val="num" w:pos="3821"/>
        </w:tabs>
        <w:ind w:left="3821" w:hanging="283"/>
      </w:pPr>
    </w:lvl>
  </w:abstractNum>
  <w:abstractNum w:abstractNumId="21" w15:restartNumberingAfterBreak="0">
    <w:nsid w:val="2977648E"/>
    <w:multiLevelType w:val="multilevel"/>
    <w:tmpl w:val="BBA64550"/>
    <w:lvl w:ilvl="0">
      <w:start w:val="1"/>
      <w:numFmt w:val="decimal"/>
      <w:lvlText w:val="%1."/>
      <w:lvlJc w:val="left"/>
      <w:pPr>
        <w:tabs>
          <w:tab w:val="num" w:pos="1069"/>
        </w:tabs>
        <w:ind w:left="1069" w:hanging="360"/>
      </w:pPr>
    </w:lvl>
    <w:lvl w:ilvl="1">
      <w:start w:val="1"/>
      <w:numFmt w:val="decimal"/>
      <w:lvlText w:val="%2."/>
      <w:lvlJc w:val="left"/>
      <w:pPr>
        <w:tabs>
          <w:tab w:val="num" w:pos="1699"/>
        </w:tabs>
        <w:ind w:left="1699" w:hanging="283"/>
      </w:pPr>
    </w:lvl>
    <w:lvl w:ilvl="2">
      <w:start w:val="1"/>
      <w:numFmt w:val="lowerLetter"/>
      <w:lvlText w:val="%3."/>
      <w:lvlJc w:val="left"/>
      <w:pPr>
        <w:tabs>
          <w:tab w:val="num" w:pos="2406"/>
        </w:tabs>
        <w:ind w:left="2406" w:hanging="283"/>
      </w:pPr>
    </w:lvl>
    <w:lvl w:ilvl="3">
      <w:start w:val="1"/>
      <w:numFmt w:val="decimal"/>
      <w:lvlText w:val="%4."/>
      <w:lvlJc w:val="left"/>
      <w:pPr>
        <w:tabs>
          <w:tab w:val="num" w:pos="3113"/>
        </w:tabs>
        <w:ind w:left="3113" w:hanging="283"/>
      </w:pPr>
    </w:lvl>
    <w:lvl w:ilvl="4">
      <w:start w:val="1"/>
      <w:numFmt w:val="decimal"/>
      <w:lvlText w:val="%5."/>
      <w:lvlJc w:val="left"/>
      <w:pPr>
        <w:tabs>
          <w:tab w:val="num" w:pos="3820"/>
        </w:tabs>
        <w:ind w:left="3820" w:hanging="283"/>
      </w:pPr>
    </w:lvl>
    <w:lvl w:ilvl="5">
      <w:start w:val="1"/>
      <w:numFmt w:val="decimal"/>
      <w:lvlText w:val="%6."/>
      <w:lvlJc w:val="left"/>
      <w:pPr>
        <w:tabs>
          <w:tab w:val="num" w:pos="4527"/>
        </w:tabs>
        <w:ind w:left="4527" w:hanging="283"/>
      </w:pPr>
    </w:lvl>
    <w:lvl w:ilvl="6">
      <w:start w:val="1"/>
      <w:numFmt w:val="decimal"/>
      <w:lvlText w:val="%7."/>
      <w:lvlJc w:val="left"/>
      <w:pPr>
        <w:tabs>
          <w:tab w:val="num" w:pos="5234"/>
        </w:tabs>
        <w:ind w:left="5234" w:hanging="283"/>
      </w:pPr>
    </w:lvl>
    <w:lvl w:ilvl="7">
      <w:start w:val="1"/>
      <w:numFmt w:val="decimal"/>
      <w:lvlText w:val="%8."/>
      <w:lvlJc w:val="left"/>
      <w:pPr>
        <w:tabs>
          <w:tab w:val="num" w:pos="5941"/>
        </w:tabs>
        <w:ind w:left="5941" w:hanging="283"/>
      </w:pPr>
    </w:lvl>
    <w:lvl w:ilvl="8">
      <w:start w:val="1"/>
      <w:numFmt w:val="decimal"/>
      <w:lvlText w:val="%9."/>
      <w:lvlJc w:val="left"/>
      <w:pPr>
        <w:tabs>
          <w:tab w:val="num" w:pos="6648"/>
        </w:tabs>
        <w:ind w:left="6648" w:hanging="283"/>
      </w:pPr>
    </w:lvl>
  </w:abstractNum>
  <w:abstractNum w:abstractNumId="22" w15:restartNumberingAfterBreak="0">
    <w:nsid w:val="298F0618"/>
    <w:multiLevelType w:val="multilevel"/>
    <w:tmpl w:val="F55A3488"/>
    <w:lvl w:ilvl="0">
      <w:start w:val="7"/>
      <w:numFmt w:val="decimal"/>
      <w:lvlText w:val="%1."/>
      <w:lvlJc w:val="left"/>
      <w:pPr>
        <w:tabs>
          <w:tab w:val="num" w:pos="707"/>
        </w:tabs>
        <w:ind w:left="707" w:hanging="283"/>
      </w:pPr>
      <w:rPr>
        <w:rFonts w:hint="default"/>
      </w:rPr>
    </w:lvl>
    <w:lvl w:ilvl="1">
      <w:start w:val="1"/>
      <w:numFmt w:val="lowerLetter"/>
      <w:lvlText w:val="%2."/>
      <w:lvlJc w:val="left"/>
      <w:pPr>
        <w:tabs>
          <w:tab w:val="num" w:pos="1414"/>
        </w:tabs>
        <w:ind w:left="1414" w:hanging="283"/>
      </w:pPr>
      <w:rPr>
        <w:rFonts w:hint="default"/>
      </w:rPr>
    </w:lvl>
    <w:lvl w:ilvl="2">
      <w:start w:val="1"/>
      <w:numFmt w:val="decimal"/>
      <w:lvlText w:val="%3."/>
      <w:lvlJc w:val="left"/>
      <w:pPr>
        <w:tabs>
          <w:tab w:val="num" w:pos="2121"/>
        </w:tabs>
        <w:ind w:left="2121" w:hanging="283"/>
      </w:pPr>
      <w:rPr>
        <w:rFonts w:hint="default"/>
      </w:rPr>
    </w:lvl>
    <w:lvl w:ilvl="3">
      <w:start w:val="1"/>
      <w:numFmt w:val="decimal"/>
      <w:lvlText w:val="%4."/>
      <w:lvlJc w:val="left"/>
      <w:pPr>
        <w:tabs>
          <w:tab w:val="num" w:pos="2828"/>
        </w:tabs>
        <w:ind w:left="2828" w:hanging="283"/>
      </w:pPr>
      <w:rPr>
        <w:rFonts w:hint="default"/>
      </w:rPr>
    </w:lvl>
    <w:lvl w:ilvl="4">
      <w:start w:val="1"/>
      <w:numFmt w:val="decimal"/>
      <w:lvlText w:val="%5."/>
      <w:lvlJc w:val="left"/>
      <w:pPr>
        <w:tabs>
          <w:tab w:val="num" w:pos="3535"/>
        </w:tabs>
        <w:ind w:left="3535" w:hanging="283"/>
      </w:pPr>
      <w:rPr>
        <w:rFonts w:hint="default"/>
      </w:rPr>
    </w:lvl>
    <w:lvl w:ilvl="5">
      <w:start w:val="1"/>
      <w:numFmt w:val="decimal"/>
      <w:lvlText w:val="%6."/>
      <w:lvlJc w:val="left"/>
      <w:pPr>
        <w:tabs>
          <w:tab w:val="num" w:pos="4242"/>
        </w:tabs>
        <w:ind w:left="4242" w:hanging="283"/>
      </w:pPr>
      <w:rPr>
        <w:rFonts w:hint="default"/>
      </w:rPr>
    </w:lvl>
    <w:lvl w:ilvl="6">
      <w:start w:val="1"/>
      <w:numFmt w:val="decimal"/>
      <w:lvlText w:val="%7."/>
      <w:lvlJc w:val="left"/>
      <w:pPr>
        <w:tabs>
          <w:tab w:val="num" w:pos="4949"/>
        </w:tabs>
        <w:ind w:left="4949" w:hanging="283"/>
      </w:pPr>
      <w:rPr>
        <w:rFonts w:hint="default"/>
      </w:rPr>
    </w:lvl>
    <w:lvl w:ilvl="7">
      <w:start w:val="1"/>
      <w:numFmt w:val="decimal"/>
      <w:lvlText w:val="%8."/>
      <w:lvlJc w:val="left"/>
      <w:pPr>
        <w:tabs>
          <w:tab w:val="num" w:pos="5656"/>
        </w:tabs>
        <w:ind w:left="5656" w:hanging="283"/>
      </w:pPr>
      <w:rPr>
        <w:rFonts w:hint="default"/>
      </w:rPr>
    </w:lvl>
    <w:lvl w:ilvl="8">
      <w:start w:val="1"/>
      <w:numFmt w:val="decimal"/>
      <w:lvlText w:val="%9."/>
      <w:lvlJc w:val="left"/>
      <w:pPr>
        <w:tabs>
          <w:tab w:val="num" w:pos="6363"/>
        </w:tabs>
        <w:ind w:left="6363" w:hanging="283"/>
      </w:pPr>
      <w:rPr>
        <w:rFonts w:hint="default"/>
      </w:rPr>
    </w:lvl>
  </w:abstractNum>
  <w:abstractNum w:abstractNumId="23" w15:restartNumberingAfterBreak="0">
    <w:nsid w:val="44C6284C"/>
    <w:multiLevelType w:val="hybridMultilevel"/>
    <w:tmpl w:val="5B4A9D86"/>
    <w:lvl w:ilvl="0" w:tplc="D382AC80">
      <w:start w:val="2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5FF7C5C"/>
    <w:multiLevelType w:val="hybridMultilevel"/>
    <w:tmpl w:val="288CF174"/>
    <w:lvl w:ilvl="0" w:tplc="64D2376A">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E461A1F"/>
    <w:multiLevelType w:val="hybridMultilevel"/>
    <w:tmpl w:val="3EDAB5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712713"/>
    <w:multiLevelType w:val="multilevel"/>
    <w:tmpl w:val="57EA4640"/>
    <w:lvl w:ilvl="0">
      <w:start w:val="1"/>
      <w:numFmt w:val="decimal"/>
      <w:lvlText w:val="%1."/>
      <w:lvlJc w:val="left"/>
      <w:pPr>
        <w:tabs>
          <w:tab w:val="num" w:pos="-1966"/>
        </w:tabs>
        <w:ind w:left="-1966" w:hanging="283"/>
      </w:pPr>
      <w:rPr>
        <w:rFonts w:hint="default"/>
      </w:rPr>
    </w:lvl>
    <w:lvl w:ilvl="1">
      <w:start w:val="1"/>
      <w:numFmt w:val="lowerRoman"/>
      <w:lvlText w:val="%2."/>
      <w:lvlJc w:val="left"/>
      <w:pPr>
        <w:tabs>
          <w:tab w:val="num" w:pos="-1128"/>
        </w:tabs>
        <w:ind w:left="-1128" w:hanging="283"/>
      </w:pPr>
      <w:rPr>
        <w:rFonts w:hint="default"/>
      </w:rPr>
    </w:lvl>
    <w:lvl w:ilvl="2">
      <w:start w:val="1"/>
      <w:numFmt w:val="lowerRoman"/>
      <w:lvlText w:val="%3."/>
      <w:lvlJc w:val="left"/>
      <w:pPr>
        <w:tabs>
          <w:tab w:val="num" w:pos="-421"/>
        </w:tabs>
        <w:ind w:left="-421" w:hanging="283"/>
      </w:pPr>
      <w:rPr>
        <w:rFonts w:hint="default"/>
      </w:rPr>
    </w:lvl>
    <w:lvl w:ilvl="3">
      <w:start w:val="1"/>
      <w:numFmt w:val="lowerRoman"/>
      <w:lvlText w:val="%4."/>
      <w:lvlJc w:val="left"/>
      <w:pPr>
        <w:tabs>
          <w:tab w:val="num" w:pos="286"/>
        </w:tabs>
        <w:ind w:left="286" w:hanging="283"/>
      </w:pPr>
      <w:rPr>
        <w:rFonts w:hint="default"/>
      </w:rPr>
    </w:lvl>
    <w:lvl w:ilvl="4">
      <w:start w:val="6"/>
      <w:numFmt w:val="decimal"/>
      <w:lvlText w:val="%5."/>
      <w:lvlJc w:val="left"/>
      <w:pPr>
        <w:tabs>
          <w:tab w:val="num" w:pos="993"/>
        </w:tabs>
        <w:ind w:left="993" w:hanging="283"/>
      </w:pPr>
      <w:rPr>
        <w:rFonts w:hint="default"/>
      </w:rPr>
    </w:lvl>
    <w:lvl w:ilvl="5">
      <w:start w:val="1"/>
      <w:numFmt w:val="lowerRoman"/>
      <w:lvlText w:val="%6."/>
      <w:lvlJc w:val="left"/>
      <w:pPr>
        <w:tabs>
          <w:tab w:val="num" w:pos="1700"/>
        </w:tabs>
        <w:ind w:left="1700" w:hanging="283"/>
      </w:pPr>
      <w:rPr>
        <w:rFonts w:hint="default"/>
      </w:rPr>
    </w:lvl>
    <w:lvl w:ilvl="6">
      <w:start w:val="1"/>
      <w:numFmt w:val="lowerRoman"/>
      <w:lvlText w:val="%7."/>
      <w:lvlJc w:val="left"/>
      <w:pPr>
        <w:tabs>
          <w:tab w:val="num" w:pos="2407"/>
        </w:tabs>
        <w:ind w:left="2407" w:hanging="283"/>
      </w:pPr>
      <w:rPr>
        <w:rFonts w:hint="default"/>
      </w:rPr>
    </w:lvl>
    <w:lvl w:ilvl="7">
      <w:start w:val="1"/>
      <w:numFmt w:val="lowerRoman"/>
      <w:lvlText w:val="%8."/>
      <w:lvlJc w:val="left"/>
      <w:pPr>
        <w:tabs>
          <w:tab w:val="num" w:pos="3114"/>
        </w:tabs>
        <w:ind w:left="3114" w:hanging="283"/>
      </w:pPr>
      <w:rPr>
        <w:rFonts w:hint="default"/>
      </w:rPr>
    </w:lvl>
    <w:lvl w:ilvl="8">
      <w:start w:val="1"/>
      <w:numFmt w:val="lowerRoman"/>
      <w:lvlText w:val="%9."/>
      <w:lvlJc w:val="left"/>
      <w:pPr>
        <w:tabs>
          <w:tab w:val="num" w:pos="3821"/>
        </w:tabs>
        <w:ind w:left="3821" w:hanging="283"/>
      </w:pPr>
      <w:rPr>
        <w:rFonts w:hint="default"/>
      </w:rPr>
    </w:lvl>
  </w:abstractNum>
  <w:abstractNum w:abstractNumId="27" w15:restartNumberingAfterBreak="0">
    <w:nsid w:val="52F258B7"/>
    <w:multiLevelType w:val="hybridMultilevel"/>
    <w:tmpl w:val="42D07A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32A3174"/>
    <w:multiLevelType w:val="hybridMultilevel"/>
    <w:tmpl w:val="71A43E26"/>
    <w:lvl w:ilvl="0" w:tplc="847E7FDC">
      <w:start w:val="14"/>
      <w:numFmt w:val="decimal"/>
      <w:lvlText w:val="%1."/>
      <w:lvlJc w:val="left"/>
      <w:pPr>
        <w:tabs>
          <w:tab w:val="num" w:pos="720"/>
        </w:tabs>
        <w:ind w:left="720" w:hanging="360"/>
      </w:pPr>
      <w:rPr>
        <w:rFonts w:hint="default"/>
      </w:rPr>
    </w:lvl>
    <w:lvl w:ilvl="1" w:tplc="04090019">
      <w:start w:val="1"/>
      <w:numFmt w:val="lowerLetter"/>
      <w:lvlText w:val="%2."/>
      <w:lvlJc w:val="left"/>
      <w:pPr>
        <w:tabs>
          <w:tab w:val="num" w:pos="900"/>
        </w:tabs>
        <w:ind w:left="900" w:hanging="360"/>
      </w:pPr>
    </w:lvl>
    <w:lvl w:ilvl="2" w:tplc="0409001B">
      <w:start w:val="1"/>
      <w:numFmt w:val="lowerRoman"/>
      <w:lvlText w:val="%3."/>
      <w:lvlJc w:val="right"/>
      <w:pPr>
        <w:tabs>
          <w:tab w:val="num" w:pos="881"/>
        </w:tabs>
        <w:ind w:left="881" w:hanging="180"/>
      </w:pPr>
    </w:lvl>
    <w:lvl w:ilvl="3" w:tplc="0409000F">
      <w:start w:val="1"/>
      <w:numFmt w:val="decimal"/>
      <w:lvlText w:val="%4."/>
      <w:lvlJc w:val="left"/>
      <w:pPr>
        <w:tabs>
          <w:tab w:val="num" w:pos="1601"/>
        </w:tabs>
        <w:ind w:left="1601" w:hanging="360"/>
      </w:pPr>
    </w:lvl>
    <w:lvl w:ilvl="4" w:tplc="04090019">
      <w:start w:val="1"/>
      <w:numFmt w:val="lowerLetter"/>
      <w:lvlText w:val="%5."/>
      <w:lvlJc w:val="left"/>
      <w:pPr>
        <w:tabs>
          <w:tab w:val="num" w:pos="2321"/>
        </w:tabs>
        <w:ind w:left="2321" w:hanging="360"/>
      </w:pPr>
    </w:lvl>
    <w:lvl w:ilvl="5" w:tplc="C91CCB90">
      <w:start w:val="1"/>
      <w:numFmt w:val="upperLetter"/>
      <w:lvlText w:val="%6."/>
      <w:lvlJc w:val="left"/>
      <w:pPr>
        <w:ind w:left="3221" w:hanging="360"/>
      </w:pPr>
      <w:rPr>
        <w:rFonts w:hint="default"/>
      </w:rPr>
    </w:lvl>
    <w:lvl w:ilvl="6" w:tplc="0409000F" w:tentative="1">
      <w:start w:val="1"/>
      <w:numFmt w:val="decimal"/>
      <w:lvlText w:val="%7."/>
      <w:lvlJc w:val="left"/>
      <w:pPr>
        <w:tabs>
          <w:tab w:val="num" w:pos="3761"/>
        </w:tabs>
        <w:ind w:left="3761" w:hanging="360"/>
      </w:pPr>
    </w:lvl>
    <w:lvl w:ilvl="7" w:tplc="04090019" w:tentative="1">
      <w:start w:val="1"/>
      <w:numFmt w:val="lowerLetter"/>
      <w:lvlText w:val="%8."/>
      <w:lvlJc w:val="left"/>
      <w:pPr>
        <w:tabs>
          <w:tab w:val="num" w:pos="4481"/>
        </w:tabs>
        <w:ind w:left="4481" w:hanging="360"/>
      </w:pPr>
    </w:lvl>
    <w:lvl w:ilvl="8" w:tplc="0409001B" w:tentative="1">
      <w:start w:val="1"/>
      <w:numFmt w:val="lowerRoman"/>
      <w:lvlText w:val="%9."/>
      <w:lvlJc w:val="right"/>
      <w:pPr>
        <w:tabs>
          <w:tab w:val="num" w:pos="5201"/>
        </w:tabs>
        <w:ind w:left="5201" w:hanging="180"/>
      </w:pPr>
    </w:lvl>
  </w:abstractNum>
  <w:abstractNum w:abstractNumId="29" w15:restartNumberingAfterBreak="0">
    <w:nsid w:val="57824DF3"/>
    <w:multiLevelType w:val="hybridMultilevel"/>
    <w:tmpl w:val="4050CC2A"/>
    <w:lvl w:ilvl="0" w:tplc="79D442F8">
      <w:start w:val="1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A320604"/>
    <w:multiLevelType w:val="hybridMultilevel"/>
    <w:tmpl w:val="558EBC18"/>
    <w:lvl w:ilvl="0" w:tplc="DBA63168">
      <w:start w:val="10"/>
      <w:numFmt w:val="decimal"/>
      <w:lvlText w:val="%1."/>
      <w:lvlJc w:val="left"/>
      <w:pPr>
        <w:tabs>
          <w:tab w:val="num" w:pos="784"/>
        </w:tabs>
        <w:ind w:left="784"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5D7F1956"/>
    <w:multiLevelType w:val="hybridMultilevel"/>
    <w:tmpl w:val="B09268F8"/>
    <w:lvl w:ilvl="0" w:tplc="F888042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1345721"/>
    <w:multiLevelType w:val="hybridMultilevel"/>
    <w:tmpl w:val="77F6A06A"/>
    <w:lvl w:ilvl="0" w:tplc="5802CD12">
      <w:start w:val="1"/>
      <w:numFmt w:val="lowerRoman"/>
      <w:lvlText w:val="%1."/>
      <w:lvlJc w:val="right"/>
      <w:pPr>
        <w:tabs>
          <w:tab w:val="num" w:pos="-2586"/>
        </w:tabs>
        <w:ind w:left="-2586" w:hanging="360"/>
      </w:pPr>
      <w:rPr>
        <w:rFonts w:hint="default"/>
      </w:rPr>
    </w:lvl>
    <w:lvl w:ilvl="1" w:tplc="04090019">
      <w:start w:val="1"/>
      <w:numFmt w:val="lowerLetter"/>
      <w:lvlText w:val="%2."/>
      <w:lvlJc w:val="left"/>
      <w:pPr>
        <w:tabs>
          <w:tab w:val="num" w:pos="-3486"/>
        </w:tabs>
        <w:ind w:left="-3486" w:hanging="360"/>
      </w:pPr>
    </w:lvl>
    <w:lvl w:ilvl="2" w:tplc="0409001B">
      <w:start w:val="1"/>
      <w:numFmt w:val="lowerRoman"/>
      <w:lvlText w:val="%3."/>
      <w:lvlJc w:val="right"/>
      <w:pPr>
        <w:tabs>
          <w:tab w:val="num" w:pos="-2766"/>
        </w:tabs>
        <w:ind w:left="-2766" w:hanging="180"/>
      </w:pPr>
    </w:lvl>
    <w:lvl w:ilvl="3" w:tplc="5802CD12">
      <w:start w:val="1"/>
      <w:numFmt w:val="lowerRoman"/>
      <w:lvlText w:val="%4."/>
      <w:lvlJc w:val="right"/>
      <w:pPr>
        <w:tabs>
          <w:tab w:val="num" w:pos="-2046"/>
        </w:tabs>
        <w:ind w:left="-2046" w:hanging="360"/>
      </w:pPr>
      <w:rPr>
        <w:rFonts w:hint="default"/>
      </w:rPr>
    </w:lvl>
    <w:lvl w:ilvl="4" w:tplc="04090019" w:tentative="1">
      <w:start w:val="1"/>
      <w:numFmt w:val="lowerLetter"/>
      <w:lvlText w:val="%5."/>
      <w:lvlJc w:val="left"/>
      <w:pPr>
        <w:tabs>
          <w:tab w:val="num" w:pos="-1326"/>
        </w:tabs>
        <w:ind w:left="-1326" w:hanging="360"/>
      </w:pPr>
    </w:lvl>
    <w:lvl w:ilvl="5" w:tplc="0409001B" w:tentative="1">
      <w:start w:val="1"/>
      <w:numFmt w:val="lowerRoman"/>
      <w:lvlText w:val="%6."/>
      <w:lvlJc w:val="right"/>
      <w:pPr>
        <w:tabs>
          <w:tab w:val="num" w:pos="-606"/>
        </w:tabs>
        <w:ind w:left="-606" w:hanging="180"/>
      </w:pPr>
    </w:lvl>
    <w:lvl w:ilvl="6" w:tplc="0409000F" w:tentative="1">
      <w:start w:val="1"/>
      <w:numFmt w:val="decimal"/>
      <w:lvlText w:val="%7."/>
      <w:lvlJc w:val="left"/>
      <w:pPr>
        <w:tabs>
          <w:tab w:val="num" w:pos="114"/>
        </w:tabs>
        <w:ind w:left="114" w:hanging="360"/>
      </w:pPr>
    </w:lvl>
    <w:lvl w:ilvl="7" w:tplc="04090019" w:tentative="1">
      <w:start w:val="1"/>
      <w:numFmt w:val="lowerLetter"/>
      <w:lvlText w:val="%8."/>
      <w:lvlJc w:val="left"/>
      <w:pPr>
        <w:tabs>
          <w:tab w:val="num" w:pos="834"/>
        </w:tabs>
        <w:ind w:left="834" w:hanging="360"/>
      </w:pPr>
    </w:lvl>
    <w:lvl w:ilvl="8" w:tplc="0409001B" w:tentative="1">
      <w:start w:val="1"/>
      <w:numFmt w:val="lowerRoman"/>
      <w:lvlText w:val="%9."/>
      <w:lvlJc w:val="right"/>
      <w:pPr>
        <w:tabs>
          <w:tab w:val="num" w:pos="1554"/>
        </w:tabs>
        <w:ind w:left="1554" w:hanging="180"/>
      </w:pPr>
    </w:lvl>
  </w:abstractNum>
  <w:abstractNum w:abstractNumId="33" w15:restartNumberingAfterBreak="0">
    <w:nsid w:val="6310365D"/>
    <w:multiLevelType w:val="hybridMultilevel"/>
    <w:tmpl w:val="3E70A434"/>
    <w:lvl w:ilvl="0" w:tplc="E72C3A02">
      <w:start w:val="1"/>
      <w:numFmt w:val="lowerRoman"/>
      <w:lvlText w:val="%1."/>
      <w:lvlJc w:val="right"/>
      <w:pPr>
        <w:tabs>
          <w:tab w:val="num" w:pos="2340"/>
        </w:tabs>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C80144"/>
    <w:multiLevelType w:val="hybridMultilevel"/>
    <w:tmpl w:val="5BAEA9F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15:restartNumberingAfterBreak="0">
    <w:nsid w:val="69CA43F9"/>
    <w:multiLevelType w:val="multilevel"/>
    <w:tmpl w:val="F2703A3E"/>
    <w:lvl w:ilvl="0">
      <w:start w:val="1"/>
      <w:numFmt w:val="decimal"/>
      <w:lvlText w:val="%1."/>
      <w:lvlJc w:val="left"/>
      <w:pPr>
        <w:tabs>
          <w:tab w:val="num" w:pos="1440"/>
        </w:tabs>
        <w:ind w:left="1440" w:hanging="360"/>
      </w:pPr>
    </w:lvl>
    <w:lvl w:ilvl="1">
      <w:start w:val="1"/>
      <w:numFmt w:val="decimal"/>
      <w:lvlText w:val="%2."/>
      <w:lvlJc w:val="left"/>
      <w:pPr>
        <w:tabs>
          <w:tab w:val="num" w:pos="1699"/>
        </w:tabs>
        <w:ind w:left="1699" w:hanging="283"/>
      </w:pPr>
    </w:lvl>
    <w:lvl w:ilvl="2">
      <w:start w:val="1"/>
      <w:numFmt w:val="lowerLetter"/>
      <w:lvlText w:val="%3."/>
      <w:lvlJc w:val="left"/>
      <w:pPr>
        <w:tabs>
          <w:tab w:val="num" w:pos="2406"/>
        </w:tabs>
        <w:ind w:left="2406" w:hanging="283"/>
      </w:pPr>
    </w:lvl>
    <w:lvl w:ilvl="3">
      <w:start w:val="1"/>
      <w:numFmt w:val="decimal"/>
      <w:lvlText w:val="%4."/>
      <w:lvlJc w:val="left"/>
      <w:pPr>
        <w:tabs>
          <w:tab w:val="num" w:pos="3113"/>
        </w:tabs>
        <w:ind w:left="3113" w:hanging="283"/>
      </w:pPr>
    </w:lvl>
    <w:lvl w:ilvl="4">
      <w:start w:val="1"/>
      <w:numFmt w:val="decimal"/>
      <w:lvlText w:val="%5."/>
      <w:lvlJc w:val="left"/>
      <w:pPr>
        <w:tabs>
          <w:tab w:val="num" w:pos="3820"/>
        </w:tabs>
        <w:ind w:left="3820" w:hanging="283"/>
      </w:pPr>
    </w:lvl>
    <w:lvl w:ilvl="5">
      <w:start w:val="1"/>
      <w:numFmt w:val="decimal"/>
      <w:lvlText w:val="%6."/>
      <w:lvlJc w:val="left"/>
      <w:pPr>
        <w:tabs>
          <w:tab w:val="num" w:pos="4527"/>
        </w:tabs>
        <w:ind w:left="4527" w:hanging="283"/>
      </w:pPr>
    </w:lvl>
    <w:lvl w:ilvl="6">
      <w:start w:val="1"/>
      <w:numFmt w:val="decimal"/>
      <w:lvlText w:val="%7."/>
      <w:lvlJc w:val="left"/>
      <w:pPr>
        <w:tabs>
          <w:tab w:val="num" w:pos="5234"/>
        </w:tabs>
        <w:ind w:left="5234" w:hanging="283"/>
      </w:pPr>
    </w:lvl>
    <w:lvl w:ilvl="7">
      <w:start w:val="1"/>
      <w:numFmt w:val="decimal"/>
      <w:lvlText w:val="%8."/>
      <w:lvlJc w:val="left"/>
      <w:pPr>
        <w:tabs>
          <w:tab w:val="num" w:pos="5941"/>
        </w:tabs>
        <w:ind w:left="5941" w:hanging="283"/>
      </w:pPr>
    </w:lvl>
    <w:lvl w:ilvl="8">
      <w:start w:val="1"/>
      <w:numFmt w:val="decimal"/>
      <w:lvlText w:val="%9."/>
      <w:lvlJc w:val="left"/>
      <w:pPr>
        <w:tabs>
          <w:tab w:val="num" w:pos="6648"/>
        </w:tabs>
        <w:ind w:left="6648" w:hanging="283"/>
      </w:pPr>
    </w:lvl>
  </w:abstractNum>
  <w:abstractNum w:abstractNumId="36" w15:restartNumberingAfterBreak="0">
    <w:nsid w:val="6B253886"/>
    <w:multiLevelType w:val="hybridMultilevel"/>
    <w:tmpl w:val="DA94E6B6"/>
    <w:lvl w:ilvl="0" w:tplc="9900FA04">
      <w:start w:val="29"/>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C32072A"/>
    <w:multiLevelType w:val="multilevel"/>
    <w:tmpl w:val="F2703A3E"/>
    <w:lvl w:ilvl="0">
      <w:start w:val="1"/>
      <w:numFmt w:val="decimal"/>
      <w:lvlText w:val="%1."/>
      <w:lvlJc w:val="left"/>
      <w:pPr>
        <w:tabs>
          <w:tab w:val="num" w:pos="1091"/>
        </w:tabs>
        <w:ind w:left="1091" w:hanging="360"/>
      </w:pPr>
    </w:lvl>
    <w:lvl w:ilvl="1">
      <w:start w:val="1"/>
      <w:numFmt w:val="decimal"/>
      <w:lvlText w:val="%2."/>
      <w:lvlJc w:val="left"/>
      <w:pPr>
        <w:tabs>
          <w:tab w:val="num" w:pos="1721"/>
        </w:tabs>
        <w:ind w:left="1721" w:hanging="283"/>
      </w:pPr>
    </w:lvl>
    <w:lvl w:ilvl="2">
      <w:start w:val="1"/>
      <w:numFmt w:val="lowerLetter"/>
      <w:lvlText w:val="%3."/>
      <w:lvlJc w:val="left"/>
      <w:pPr>
        <w:tabs>
          <w:tab w:val="num" w:pos="2428"/>
        </w:tabs>
        <w:ind w:left="2428" w:hanging="283"/>
      </w:pPr>
    </w:lvl>
    <w:lvl w:ilvl="3">
      <w:start w:val="1"/>
      <w:numFmt w:val="decimal"/>
      <w:lvlText w:val="%4."/>
      <w:lvlJc w:val="left"/>
      <w:pPr>
        <w:tabs>
          <w:tab w:val="num" w:pos="3135"/>
        </w:tabs>
        <w:ind w:left="3135" w:hanging="283"/>
      </w:pPr>
    </w:lvl>
    <w:lvl w:ilvl="4">
      <w:start w:val="1"/>
      <w:numFmt w:val="decimal"/>
      <w:lvlText w:val="%5."/>
      <w:lvlJc w:val="left"/>
      <w:pPr>
        <w:tabs>
          <w:tab w:val="num" w:pos="3842"/>
        </w:tabs>
        <w:ind w:left="3842" w:hanging="283"/>
      </w:pPr>
    </w:lvl>
    <w:lvl w:ilvl="5">
      <w:start w:val="1"/>
      <w:numFmt w:val="decimal"/>
      <w:lvlText w:val="%6."/>
      <w:lvlJc w:val="left"/>
      <w:pPr>
        <w:tabs>
          <w:tab w:val="num" w:pos="4549"/>
        </w:tabs>
        <w:ind w:left="4549" w:hanging="283"/>
      </w:pPr>
    </w:lvl>
    <w:lvl w:ilvl="6">
      <w:start w:val="1"/>
      <w:numFmt w:val="decimal"/>
      <w:lvlText w:val="%7."/>
      <w:lvlJc w:val="left"/>
      <w:pPr>
        <w:tabs>
          <w:tab w:val="num" w:pos="5256"/>
        </w:tabs>
        <w:ind w:left="5256" w:hanging="283"/>
      </w:pPr>
    </w:lvl>
    <w:lvl w:ilvl="7">
      <w:start w:val="1"/>
      <w:numFmt w:val="decimal"/>
      <w:lvlText w:val="%8."/>
      <w:lvlJc w:val="left"/>
      <w:pPr>
        <w:tabs>
          <w:tab w:val="num" w:pos="5963"/>
        </w:tabs>
        <w:ind w:left="5963" w:hanging="283"/>
      </w:pPr>
    </w:lvl>
    <w:lvl w:ilvl="8">
      <w:start w:val="1"/>
      <w:numFmt w:val="decimal"/>
      <w:lvlText w:val="%9."/>
      <w:lvlJc w:val="left"/>
      <w:pPr>
        <w:tabs>
          <w:tab w:val="num" w:pos="6670"/>
        </w:tabs>
        <w:ind w:left="6670" w:hanging="283"/>
      </w:pPr>
    </w:lvl>
  </w:abstractNum>
  <w:abstractNum w:abstractNumId="38" w15:restartNumberingAfterBreak="0">
    <w:nsid w:val="73321A1B"/>
    <w:multiLevelType w:val="hybridMultilevel"/>
    <w:tmpl w:val="82129050"/>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9" w15:restartNumberingAfterBreak="0">
    <w:nsid w:val="73F66546"/>
    <w:multiLevelType w:val="hybridMultilevel"/>
    <w:tmpl w:val="EB2EC722"/>
    <w:lvl w:ilvl="0" w:tplc="41A250E6">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6462B14"/>
    <w:multiLevelType w:val="hybridMultilevel"/>
    <w:tmpl w:val="D32CEA8C"/>
    <w:lvl w:ilvl="0" w:tplc="1966C43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2E7712"/>
    <w:multiLevelType w:val="multilevel"/>
    <w:tmpl w:val="F2703A3E"/>
    <w:lvl w:ilvl="0">
      <w:start w:val="1"/>
      <w:numFmt w:val="decimal"/>
      <w:lvlText w:val="%1."/>
      <w:lvlJc w:val="left"/>
      <w:pPr>
        <w:tabs>
          <w:tab w:val="num" w:pos="1069"/>
        </w:tabs>
        <w:ind w:left="1069" w:hanging="360"/>
      </w:pPr>
    </w:lvl>
    <w:lvl w:ilvl="1">
      <w:start w:val="1"/>
      <w:numFmt w:val="decimal"/>
      <w:lvlText w:val="%2."/>
      <w:lvlJc w:val="left"/>
      <w:pPr>
        <w:tabs>
          <w:tab w:val="num" w:pos="1699"/>
        </w:tabs>
        <w:ind w:left="1699" w:hanging="283"/>
      </w:pPr>
    </w:lvl>
    <w:lvl w:ilvl="2">
      <w:start w:val="1"/>
      <w:numFmt w:val="lowerLetter"/>
      <w:lvlText w:val="%3."/>
      <w:lvlJc w:val="left"/>
      <w:pPr>
        <w:tabs>
          <w:tab w:val="num" w:pos="2406"/>
        </w:tabs>
        <w:ind w:left="2406" w:hanging="283"/>
      </w:pPr>
    </w:lvl>
    <w:lvl w:ilvl="3">
      <w:start w:val="1"/>
      <w:numFmt w:val="decimal"/>
      <w:lvlText w:val="%4."/>
      <w:lvlJc w:val="left"/>
      <w:pPr>
        <w:tabs>
          <w:tab w:val="num" w:pos="3113"/>
        </w:tabs>
        <w:ind w:left="3113" w:hanging="283"/>
      </w:pPr>
    </w:lvl>
    <w:lvl w:ilvl="4">
      <w:start w:val="1"/>
      <w:numFmt w:val="decimal"/>
      <w:lvlText w:val="%5."/>
      <w:lvlJc w:val="left"/>
      <w:pPr>
        <w:tabs>
          <w:tab w:val="num" w:pos="3820"/>
        </w:tabs>
        <w:ind w:left="3820" w:hanging="283"/>
      </w:pPr>
    </w:lvl>
    <w:lvl w:ilvl="5">
      <w:start w:val="1"/>
      <w:numFmt w:val="decimal"/>
      <w:lvlText w:val="%6."/>
      <w:lvlJc w:val="left"/>
      <w:pPr>
        <w:tabs>
          <w:tab w:val="num" w:pos="4527"/>
        </w:tabs>
        <w:ind w:left="4527" w:hanging="283"/>
      </w:pPr>
    </w:lvl>
    <w:lvl w:ilvl="6">
      <w:start w:val="1"/>
      <w:numFmt w:val="decimal"/>
      <w:lvlText w:val="%7."/>
      <w:lvlJc w:val="left"/>
      <w:pPr>
        <w:tabs>
          <w:tab w:val="num" w:pos="5234"/>
        </w:tabs>
        <w:ind w:left="5234" w:hanging="283"/>
      </w:pPr>
    </w:lvl>
    <w:lvl w:ilvl="7">
      <w:start w:val="1"/>
      <w:numFmt w:val="decimal"/>
      <w:lvlText w:val="%8."/>
      <w:lvlJc w:val="left"/>
      <w:pPr>
        <w:tabs>
          <w:tab w:val="num" w:pos="5941"/>
        </w:tabs>
        <w:ind w:left="5941" w:hanging="283"/>
      </w:pPr>
    </w:lvl>
    <w:lvl w:ilvl="8">
      <w:start w:val="1"/>
      <w:numFmt w:val="decimal"/>
      <w:lvlText w:val="%9."/>
      <w:lvlJc w:val="left"/>
      <w:pPr>
        <w:tabs>
          <w:tab w:val="num" w:pos="6648"/>
        </w:tabs>
        <w:ind w:left="6648"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6"/>
  </w:num>
  <w:num w:numId="8">
    <w:abstractNumId w:val="30"/>
  </w:num>
  <w:num w:numId="9">
    <w:abstractNumId w:val="28"/>
  </w:num>
  <w:num w:numId="10">
    <w:abstractNumId w:val="29"/>
  </w:num>
  <w:num w:numId="11">
    <w:abstractNumId w:val="7"/>
  </w:num>
  <w:num w:numId="12">
    <w:abstractNumId w:val="8"/>
  </w:num>
  <w:num w:numId="13">
    <w:abstractNumId w:val="11"/>
  </w:num>
  <w:num w:numId="14">
    <w:abstractNumId w:val="32"/>
  </w:num>
  <w:num w:numId="15">
    <w:abstractNumId w:val="36"/>
  </w:num>
  <w:num w:numId="16">
    <w:abstractNumId w:val="23"/>
  </w:num>
  <w:num w:numId="17">
    <w:abstractNumId w:val="10"/>
  </w:num>
  <w:num w:numId="18">
    <w:abstractNumId w:val="33"/>
  </w:num>
  <w:num w:numId="19">
    <w:abstractNumId w:val="13"/>
  </w:num>
  <w:num w:numId="20">
    <w:abstractNumId w:val="31"/>
  </w:num>
  <w:num w:numId="21">
    <w:abstractNumId w:val="24"/>
  </w:num>
  <w:num w:numId="22">
    <w:abstractNumId w:val="0"/>
  </w:num>
  <w:num w:numId="23">
    <w:abstractNumId w:val="27"/>
  </w:num>
  <w:num w:numId="24">
    <w:abstractNumId w:val="9"/>
  </w:num>
  <w:num w:numId="25">
    <w:abstractNumId w:val="14"/>
  </w:num>
  <w:num w:numId="26">
    <w:abstractNumId w:val="12"/>
  </w:num>
  <w:num w:numId="27">
    <w:abstractNumId w:val="25"/>
  </w:num>
  <w:num w:numId="28">
    <w:abstractNumId w:val="15"/>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num>
  <w:num w:numId="37">
    <w:abstractNumId w:val="26"/>
  </w:num>
  <w:num w:numId="38">
    <w:abstractNumId w:val="18"/>
  </w:num>
  <w:num w:numId="39">
    <w:abstractNumId w:val="34"/>
  </w:num>
  <w:num w:numId="40">
    <w:abstractNumId w:val="38"/>
  </w:num>
  <w:num w:numId="41">
    <w:abstractNumId w:val="22"/>
  </w:num>
  <w:num w:numId="42">
    <w:abstractNumId w:val="40"/>
  </w:num>
  <w:num w:numId="43">
    <w:abstractNumId w:val="3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D12"/>
    <w:rsid w:val="0002225C"/>
    <w:rsid w:val="00037480"/>
    <w:rsid w:val="00044C03"/>
    <w:rsid w:val="000473B1"/>
    <w:rsid w:val="00056FAF"/>
    <w:rsid w:val="00084A5D"/>
    <w:rsid w:val="000A13DB"/>
    <w:rsid w:val="000B482B"/>
    <w:rsid w:val="000C1DE3"/>
    <w:rsid w:val="000C78F0"/>
    <w:rsid w:val="000E713A"/>
    <w:rsid w:val="000F301F"/>
    <w:rsid w:val="00122063"/>
    <w:rsid w:val="00123398"/>
    <w:rsid w:val="0013469A"/>
    <w:rsid w:val="00167E92"/>
    <w:rsid w:val="00190CBE"/>
    <w:rsid w:val="001A17A8"/>
    <w:rsid w:val="001B17E4"/>
    <w:rsid w:val="001C516B"/>
    <w:rsid w:val="001D5622"/>
    <w:rsid w:val="001E12CE"/>
    <w:rsid w:val="00213A24"/>
    <w:rsid w:val="00246B5C"/>
    <w:rsid w:val="0026043B"/>
    <w:rsid w:val="002620BA"/>
    <w:rsid w:val="00281C85"/>
    <w:rsid w:val="00282CFD"/>
    <w:rsid w:val="00293E5A"/>
    <w:rsid w:val="00295B34"/>
    <w:rsid w:val="002A6E79"/>
    <w:rsid w:val="002B38C3"/>
    <w:rsid w:val="002C5E24"/>
    <w:rsid w:val="002F61D3"/>
    <w:rsid w:val="00302B89"/>
    <w:rsid w:val="00320148"/>
    <w:rsid w:val="0035754C"/>
    <w:rsid w:val="00361A0C"/>
    <w:rsid w:val="003724FE"/>
    <w:rsid w:val="00383F76"/>
    <w:rsid w:val="00384F23"/>
    <w:rsid w:val="003868F0"/>
    <w:rsid w:val="00391C6F"/>
    <w:rsid w:val="003A1D9F"/>
    <w:rsid w:val="003B29B8"/>
    <w:rsid w:val="003C3E13"/>
    <w:rsid w:val="003F200A"/>
    <w:rsid w:val="003F4F33"/>
    <w:rsid w:val="00407CEC"/>
    <w:rsid w:val="004234B5"/>
    <w:rsid w:val="004433F1"/>
    <w:rsid w:val="004451E1"/>
    <w:rsid w:val="004679B7"/>
    <w:rsid w:val="00481D12"/>
    <w:rsid w:val="00492CE2"/>
    <w:rsid w:val="004A05B5"/>
    <w:rsid w:val="004A1ADA"/>
    <w:rsid w:val="004B771C"/>
    <w:rsid w:val="004F5DFF"/>
    <w:rsid w:val="004F7A47"/>
    <w:rsid w:val="0051633E"/>
    <w:rsid w:val="0053296E"/>
    <w:rsid w:val="005340B7"/>
    <w:rsid w:val="0053659B"/>
    <w:rsid w:val="00536DFB"/>
    <w:rsid w:val="00544A13"/>
    <w:rsid w:val="00550D2D"/>
    <w:rsid w:val="00570C13"/>
    <w:rsid w:val="005838B9"/>
    <w:rsid w:val="00592D80"/>
    <w:rsid w:val="005D00EA"/>
    <w:rsid w:val="005D503A"/>
    <w:rsid w:val="005E04EB"/>
    <w:rsid w:val="005F0EA2"/>
    <w:rsid w:val="005F5953"/>
    <w:rsid w:val="006130E5"/>
    <w:rsid w:val="00613CCE"/>
    <w:rsid w:val="006239DB"/>
    <w:rsid w:val="00634829"/>
    <w:rsid w:val="00643FDB"/>
    <w:rsid w:val="00644C76"/>
    <w:rsid w:val="00655304"/>
    <w:rsid w:val="00660E39"/>
    <w:rsid w:val="00664575"/>
    <w:rsid w:val="00671ECB"/>
    <w:rsid w:val="006768D1"/>
    <w:rsid w:val="006813C9"/>
    <w:rsid w:val="00685AEA"/>
    <w:rsid w:val="006944C8"/>
    <w:rsid w:val="00696879"/>
    <w:rsid w:val="006A2413"/>
    <w:rsid w:val="006B1D7D"/>
    <w:rsid w:val="006D4DC8"/>
    <w:rsid w:val="006D5A90"/>
    <w:rsid w:val="006D73A5"/>
    <w:rsid w:val="006E08DA"/>
    <w:rsid w:val="0070000B"/>
    <w:rsid w:val="007037CE"/>
    <w:rsid w:val="00703DFE"/>
    <w:rsid w:val="00724CDC"/>
    <w:rsid w:val="007313FF"/>
    <w:rsid w:val="00733C8A"/>
    <w:rsid w:val="00744826"/>
    <w:rsid w:val="00746555"/>
    <w:rsid w:val="007510B6"/>
    <w:rsid w:val="007602DA"/>
    <w:rsid w:val="007668CE"/>
    <w:rsid w:val="00771E22"/>
    <w:rsid w:val="00772C73"/>
    <w:rsid w:val="00773C6D"/>
    <w:rsid w:val="007835EE"/>
    <w:rsid w:val="00795E12"/>
    <w:rsid w:val="007A65F8"/>
    <w:rsid w:val="007B17AE"/>
    <w:rsid w:val="007E2B1A"/>
    <w:rsid w:val="007E320E"/>
    <w:rsid w:val="008071E0"/>
    <w:rsid w:val="008114D6"/>
    <w:rsid w:val="0086722A"/>
    <w:rsid w:val="00871869"/>
    <w:rsid w:val="00883C96"/>
    <w:rsid w:val="00897E7C"/>
    <w:rsid w:val="008A30FA"/>
    <w:rsid w:val="008E4046"/>
    <w:rsid w:val="008F2361"/>
    <w:rsid w:val="0090386E"/>
    <w:rsid w:val="009113E0"/>
    <w:rsid w:val="00914A03"/>
    <w:rsid w:val="00937525"/>
    <w:rsid w:val="00955FBF"/>
    <w:rsid w:val="009621FF"/>
    <w:rsid w:val="00987113"/>
    <w:rsid w:val="00991382"/>
    <w:rsid w:val="00996022"/>
    <w:rsid w:val="009A4ECB"/>
    <w:rsid w:val="009A5D98"/>
    <w:rsid w:val="009C2A36"/>
    <w:rsid w:val="009D3744"/>
    <w:rsid w:val="009E19DE"/>
    <w:rsid w:val="009E57AA"/>
    <w:rsid w:val="009F1D95"/>
    <w:rsid w:val="00A12F50"/>
    <w:rsid w:val="00A36473"/>
    <w:rsid w:val="00A37198"/>
    <w:rsid w:val="00A82847"/>
    <w:rsid w:val="00A86A91"/>
    <w:rsid w:val="00A9666A"/>
    <w:rsid w:val="00AD16C0"/>
    <w:rsid w:val="00AD4326"/>
    <w:rsid w:val="00AE3341"/>
    <w:rsid w:val="00AF52EB"/>
    <w:rsid w:val="00AF7C18"/>
    <w:rsid w:val="00B03EB7"/>
    <w:rsid w:val="00B11A15"/>
    <w:rsid w:val="00B13968"/>
    <w:rsid w:val="00B46139"/>
    <w:rsid w:val="00B82978"/>
    <w:rsid w:val="00B91084"/>
    <w:rsid w:val="00BB0216"/>
    <w:rsid w:val="00BC4FC5"/>
    <w:rsid w:val="00BD32BF"/>
    <w:rsid w:val="00BD5195"/>
    <w:rsid w:val="00BD73BD"/>
    <w:rsid w:val="00BE4477"/>
    <w:rsid w:val="00BF68A0"/>
    <w:rsid w:val="00C01222"/>
    <w:rsid w:val="00C04AB7"/>
    <w:rsid w:val="00C8283C"/>
    <w:rsid w:val="00CA23F1"/>
    <w:rsid w:val="00CA7496"/>
    <w:rsid w:val="00CB0504"/>
    <w:rsid w:val="00CC4110"/>
    <w:rsid w:val="00CD0BBD"/>
    <w:rsid w:val="00D175F0"/>
    <w:rsid w:val="00D41CF5"/>
    <w:rsid w:val="00D425F8"/>
    <w:rsid w:val="00D66F26"/>
    <w:rsid w:val="00D82BA9"/>
    <w:rsid w:val="00D94FB3"/>
    <w:rsid w:val="00DB54F6"/>
    <w:rsid w:val="00DB66BB"/>
    <w:rsid w:val="00DE78EF"/>
    <w:rsid w:val="00DF00D9"/>
    <w:rsid w:val="00E17AB1"/>
    <w:rsid w:val="00E448BA"/>
    <w:rsid w:val="00E45B9B"/>
    <w:rsid w:val="00E51F1D"/>
    <w:rsid w:val="00E55CEE"/>
    <w:rsid w:val="00E735B3"/>
    <w:rsid w:val="00E97370"/>
    <w:rsid w:val="00EA0082"/>
    <w:rsid w:val="00EB39D5"/>
    <w:rsid w:val="00EB69C7"/>
    <w:rsid w:val="00EC0EA2"/>
    <w:rsid w:val="00EF1048"/>
    <w:rsid w:val="00F06702"/>
    <w:rsid w:val="00F15846"/>
    <w:rsid w:val="00F17BAA"/>
    <w:rsid w:val="00F2288E"/>
    <w:rsid w:val="00F35792"/>
    <w:rsid w:val="00F421CF"/>
    <w:rsid w:val="00F80C23"/>
    <w:rsid w:val="00F82A16"/>
    <w:rsid w:val="00F92E30"/>
    <w:rsid w:val="00F958C0"/>
    <w:rsid w:val="00FA76C9"/>
    <w:rsid w:val="00FC36D6"/>
    <w:rsid w:val="00FD402F"/>
    <w:rsid w:val="00FE7281"/>
    <w:rsid w:val="00FF3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02F8"/>
  <w15:chartTrackingRefBased/>
  <w15:docId w15:val="{D27D3F13-59D8-4ADA-BA97-F7EB8DC33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before="86" w:after="86"/>
      <w:ind w:left="86" w:right="86"/>
    </w:pPr>
    <w:rPr>
      <w:sz w:val="24"/>
      <w:szCs w:val="24"/>
    </w:rPr>
  </w:style>
  <w:style w:type="paragraph" w:styleId="Heading1">
    <w:name w:val="heading 1"/>
    <w:basedOn w:val="Heading"/>
    <w:next w:val="BodyText"/>
    <w:qFormat/>
    <w:pPr>
      <w:numPr>
        <w:numId w:val="6"/>
      </w:numPr>
      <w:outlineLvl w:val="0"/>
    </w:pPr>
    <w:rPr>
      <w:rFonts w:ascii="Times New Roman" w:eastAsia="Times New Roman" w:hAnsi="Times New Roman" w:cs="Times New Roman"/>
      <w:b/>
      <w:bCs/>
      <w:sz w:val="32"/>
      <w:szCs w:val="32"/>
    </w:rPr>
  </w:style>
  <w:style w:type="paragraph" w:styleId="Heading2">
    <w:name w:val="heading 2"/>
    <w:basedOn w:val="Heading"/>
    <w:next w:val="BodyText"/>
    <w:qFormat/>
    <w:pPr>
      <w:numPr>
        <w:ilvl w:val="1"/>
        <w:numId w:val="6"/>
      </w:numPr>
      <w:outlineLvl w:val="1"/>
    </w:pPr>
    <w:rPr>
      <w:rFonts w:ascii="Times New Roman" w:eastAsia="Times New Roman" w:hAnsi="Times New Roman" w:cs="Times New Roman"/>
      <w:b/>
      <w:bCs/>
      <w:i/>
      <w:iCs/>
    </w:rPr>
  </w:style>
  <w:style w:type="paragraph" w:styleId="Heading3">
    <w:name w:val="heading 3"/>
    <w:basedOn w:val="Heading"/>
    <w:next w:val="BodyText"/>
    <w:qFormat/>
    <w:pPr>
      <w:numPr>
        <w:ilvl w:val="2"/>
        <w:numId w:val="6"/>
      </w:numPr>
      <w:outlineLvl w:val="2"/>
    </w:pPr>
    <w:rPr>
      <w:rFonts w:ascii="Times New Roman" w:eastAsia="Times New Roman" w:hAnsi="Times New Roman" w:cs="Times New Roman"/>
      <w:b/>
      <w:bCs/>
      <w:sz w:val="26"/>
      <w:szCs w:val="26"/>
    </w:rPr>
  </w:style>
  <w:style w:type="paragraph" w:styleId="Heading4">
    <w:name w:val="heading 4"/>
    <w:basedOn w:val="Heading"/>
    <w:next w:val="BodyText"/>
    <w:qFormat/>
    <w:pPr>
      <w:numPr>
        <w:ilvl w:val="3"/>
        <w:numId w:val="6"/>
      </w:numPr>
      <w:outlineLvl w:val="3"/>
    </w:pPr>
    <w:rPr>
      <w:rFonts w:ascii="Times New Roman" w:eastAsia="Times New Roman" w:hAnsi="Times New Roman" w:cs="Times New Roman"/>
      <w:b/>
      <w:bCs/>
      <w:i/>
      <w:iCs/>
      <w:sz w:val="24"/>
      <w:szCs w:val="24"/>
    </w:rPr>
  </w:style>
  <w:style w:type="paragraph" w:styleId="Heading5">
    <w:name w:val="heading 5"/>
    <w:basedOn w:val="Heading"/>
    <w:next w:val="BodyText"/>
    <w:qFormat/>
    <w:pPr>
      <w:numPr>
        <w:ilvl w:val="4"/>
        <w:numId w:val="6"/>
      </w:numPr>
      <w:outlineLvl w:val="4"/>
    </w:pPr>
    <w:rPr>
      <w:rFonts w:ascii="Times New Roman" w:eastAsia="Times New Roman" w:hAnsi="Times New Roman" w:cs="Times New Roman"/>
      <w:b/>
      <w:bCs/>
      <w:sz w:val="22"/>
      <w:szCs w:val="22"/>
    </w:rPr>
  </w:style>
  <w:style w:type="paragraph" w:styleId="Heading6">
    <w:name w:val="heading 6"/>
    <w:basedOn w:val="Heading"/>
    <w:next w:val="BodyText"/>
    <w:qFormat/>
    <w:pPr>
      <w:numPr>
        <w:ilvl w:val="5"/>
        <w:numId w:val="6"/>
      </w:numPr>
      <w:outlineLvl w:val="5"/>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style>
  <w:style w:type="character" w:customStyle="1" w:styleId="FootnoteCharacters">
    <w:name w:val="Footnote Characters"/>
  </w:style>
  <w:style w:type="character" w:styleId="Hyperlink">
    <w:name w:val="Hyperlink"/>
    <w:rPr>
      <w:color w:val="000080"/>
      <w:u w:val="single"/>
    </w:rPr>
  </w:style>
  <w:style w:type="character" w:customStyle="1" w:styleId="NumberingSymbols">
    <w:name w:val="Numbering Symbols"/>
  </w:style>
  <w:style w:type="paragraph" w:customStyle="1" w:styleId="Heading">
    <w:name w:val="Heading"/>
    <w:basedOn w:val="Normal"/>
    <w:next w:val="BodyText"/>
    <w:pPr>
      <w:keepNext/>
      <w:spacing w:before="240" w:after="283"/>
    </w:pPr>
    <w:rPr>
      <w:rFonts w:ascii="Albany" w:eastAsia="HG Mincho Light J" w:hAnsi="Albany" w:cs="Arial Unicode MS"/>
      <w:sz w:val="28"/>
      <w:szCs w:val="28"/>
    </w:rPr>
  </w:style>
  <w:style w:type="paragraph" w:styleId="BodyText">
    <w:name w:val="Body Text"/>
    <w:basedOn w:val="Normal"/>
    <w:link w:val="BodyTextChar"/>
    <w:pPr>
      <w:spacing w:before="0" w:after="0"/>
      <w:ind w:left="0" w:right="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orizontalLine">
    <w:name w:val="Horizontal Line"/>
    <w:basedOn w:val="Normal"/>
    <w:next w:val="BodyText"/>
    <w:pPr>
      <w:pBdr>
        <w:bottom w:val="double" w:sz="1" w:space="0" w:color="808080"/>
      </w:pBdr>
      <w:spacing w:before="0" w:after="283"/>
    </w:pPr>
    <w:rPr>
      <w:sz w:val="12"/>
    </w:rPr>
  </w:style>
  <w:style w:type="paragraph" w:styleId="EnvelopeReturn">
    <w:name w:val="envelope return"/>
    <w:basedOn w:val="Normal"/>
    <w:pPr>
      <w:spacing w:before="0" w:after="0"/>
    </w:pPr>
    <w:rPr>
      <w:i/>
    </w:rPr>
  </w:style>
  <w:style w:type="paragraph" w:customStyle="1" w:styleId="TableContents">
    <w:name w:val="Table Contents"/>
    <w:basedOn w:val="BodyText"/>
  </w:style>
  <w:style w:type="paragraph" w:styleId="Footer">
    <w:name w:val="footer"/>
    <w:basedOn w:val="Normal"/>
    <w:link w:val="FooterChar"/>
    <w:uiPriority w:val="99"/>
    <w:pPr>
      <w:suppressLineNumbers/>
      <w:tabs>
        <w:tab w:val="center" w:pos="4904"/>
        <w:tab w:val="right" w:pos="9723"/>
      </w:tabs>
    </w:pPr>
  </w:style>
  <w:style w:type="paragraph" w:styleId="Header">
    <w:name w:val="header"/>
    <w:basedOn w:val="Normal"/>
    <w:pPr>
      <w:suppressLineNumbers/>
      <w:tabs>
        <w:tab w:val="center" w:pos="4904"/>
        <w:tab w:val="right" w:pos="9723"/>
      </w:tabs>
    </w:pPr>
  </w:style>
  <w:style w:type="paragraph" w:customStyle="1" w:styleId="Quotations">
    <w:name w:val="Quotations"/>
    <w:basedOn w:val="Normal"/>
    <w:pPr>
      <w:pBdr>
        <w:top w:val="single" w:sz="1" w:space="7" w:color="C0C0C0"/>
        <w:left w:val="single" w:sz="1" w:space="7" w:color="C0C0C0"/>
        <w:bottom w:val="single" w:sz="1" w:space="7" w:color="C0C0C0"/>
        <w:right w:val="single" w:sz="1" w:space="7" w:color="C0C0C0"/>
      </w:pBdr>
      <w:spacing w:after="283"/>
      <w:ind w:left="567" w:right="567"/>
    </w:pPr>
  </w:style>
  <w:style w:type="paragraph" w:customStyle="1" w:styleId="western">
    <w:name w:val="western"/>
    <w:basedOn w:val="Normal"/>
    <w:rsid w:val="00481D12"/>
    <w:pPr>
      <w:widowControl/>
      <w:suppressAutoHyphens w:val="0"/>
      <w:spacing w:before="0" w:after="0"/>
      <w:ind w:left="0" w:right="0"/>
    </w:pPr>
  </w:style>
  <w:style w:type="character" w:styleId="FollowedHyperlink">
    <w:name w:val="FollowedHyperlink"/>
    <w:uiPriority w:val="99"/>
    <w:semiHidden/>
    <w:unhideWhenUsed/>
    <w:rsid w:val="00746555"/>
    <w:rPr>
      <w:color w:val="800080"/>
      <w:u w:val="single"/>
    </w:rPr>
  </w:style>
  <w:style w:type="character" w:customStyle="1" w:styleId="BodyTextChar">
    <w:name w:val="Body Text Char"/>
    <w:link w:val="BodyText"/>
    <w:rsid w:val="00AF52EB"/>
    <w:rPr>
      <w:sz w:val="24"/>
      <w:szCs w:val="24"/>
    </w:rPr>
  </w:style>
  <w:style w:type="paragraph" w:styleId="BalloonText">
    <w:name w:val="Balloon Text"/>
    <w:basedOn w:val="Normal"/>
    <w:link w:val="BalloonTextChar"/>
    <w:uiPriority w:val="99"/>
    <w:semiHidden/>
    <w:unhideWhenUsed/>
    <w:rsid w:val="002B38C3"/>
    <w:pPr>
      <w:spacing w:before="0" w:after="0"/>
    </w:pPr>
    <w:rPr>
      <w:rFonts w:ascii="Tahoma" w:hAnsi="Tahoma" w:cs="Tahoma"/>
      <w:sz w:val="16"/>
      <w:szCs w:val="16"/>
    </w:rPr>
  </w:style>
  <w:style w:type="character" w:customStyle="1" w:styleId="BalloonTextChar">
    <w:name w:val="Balloon Text Char"/>
    <w:link w:val="BalloonText"/>
    <w:uiPriority w:val="99"/>
    <w:semiHidden/>
    <w:rsid w:val="002B38C3"/>
    <w:rPr>
      <w:rFonts w:ascii="Tahoma" w:hAnsi="Tahoma" w:cs="Tahoma"/>
      <w:sz w:val="16"/>
      <w:szCs w:val="16"/>
    </w:rPr>
  </w:style>
  <w:style w:type="paragraph" w:styleId="ListParagraph">
    <w:name w:val="List Paragraph"/>
    <w:basedOn w:val="Normal"/>
    <w:uiPriority w:val="34"/>
    <w:qFormat/>
    <w:rsid w:val="00996022"/>
    <w:pPr>
      <w:ind w:left="720"/>
      <w:contextualSpacing/>
    </w:pPr>
  </w:style>
  <w:style w:type="character" w:customStyle="1" w:styleId="FooterChar">
    <w:name w:val="Footer Char"/>
    <w:basedOn w:val="DefaultParagraphFont"/>
    <w:link w:val="Footer"/>
    <w:uiPriority w:val="99"/>
    <w:rsid w:val="0002225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505678">
      <w:bodyDiv w:val="1"/>
      <w:marLeft w:val="0"/>
      <w:marRight w:val="0"/>
      <w:marTop w:val="0"/>
      <w:marBottom w:val="0"/>
      <w:divBdr>
        <w:top w:val="none" w:sz="0" w:space="0" w:color="auto"/>
        <w:left w:val="none" w:sz="0" w:space="0" w:color="auto"/>
        <w:bottom w:val="none" w:sz="0" w:space="0" w:color="auto"/>
        <w:right w:val="none" w:sz="0" w:space="0" w:color="auto"/>
      </w:divBdr>
    </w:div>
    <w:div w:id="953099801">
      <w:bodyDiv w:val="1"/>
      <w:marLeft w:val="90"/>
      <w:marRight w:val="90"/>
      <w:marTop w:val="90"/>
      <w:marBottom w:val="9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swww.westchestergov.com/wcgis/DataWarehouse.htm"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ensus.gov/cgi-bin/geo/shapefiles/index.php"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3421</TotalTime>
  <Pages>7</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Mapping Exercise 03</vt:lpstr>
    </vt:vector>
  </TitlesOfParts>
  <Company>Pace University</Company>
  <LinksUpToDate>false</LinksUpToDate>
  <CharactersWithSpaces>10559</CharactersWithSpaces>
  <SharedDoc>false</SharedDoc>
  <HLinks>
    <vt:vector size="6" baseType="variant">
      <vt:variant>
        <vt:i4>1900546</vt:i4>
      </vt:variant>
      <vt:variant>
        <vt:i4>0</vt:i4>
      </vt:variant>
      <vt:variant>
        <vt:i4>0</vt:i4>
      </vt:variant>
      <vt:variant>
        <vt:i4>5</vt:i4>
      </vt:variant>
      <vt:variant>
        <vt:lpwstr>http://giswww.westchestergov.com/wcgis/DataWarehouse.htm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Exercise 03</dc:title>
  <dc:subject/>
  <dc:creator>Dan</dc:creator>
  <cp:keywords/>
  <cp:lastModifiedBy>Dan Farkas</cp:lastModifiedBy>
  <cp:revision>14</cp:revision>
  <cp:lastPrinted>2010-09-28T02:17:00Z</cp:lastPrinted>
  <dcterms:created xsi:type="dcterms:W3CDTF">2019-09-24T20:57:00Z</dcterms:created>
  <dcterms:modified xsi:type="dcterms:W3CDTF">2019-09-27T18:07:00Z</dcterms:modified>
</cp:coreProperties>
</file>